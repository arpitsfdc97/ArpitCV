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divdocument"/>
        <w:tblW w:w="0" w:type="auto"/>
        <w:tblCellSpacing w:w="0" w:type="dxa"/>
        <w:tblLayout w:type="fixed"/>
        <w:tblCellMar>
          <w:left w:w="0" w:type="dxa"/>
          <w:right w:w="0" w:type="dxa"/>
        </w:tblCellMar>
        <w:tblLook w:val="05E0"/>
      </w:tblPr>
      <w:tblGrid>
        <w:gridCol w:w="3680"/>
        <w:gridCol w:w="8560"/>
      </w:tblGrid>
      <w:tr w:rsidR="001413DE">
        <w:trPr>
          <w:trHeight w:val="15200"/>
          <w:tblCellSpacing w:w="0" w:type="dxa"/>
        </w:trPr>
        <w:tc>
          <w:tcPr>
            <w:tcW w:w="3680" w:type="dxa"/>
            <w:shd w:val="clear" w:color="auto" w:fill="003D73"/>
            <w:noWrap/>
            <w:tcMar>
              <w:top w:w="300" w:type="dxa"/>
              <w:left w:w="0" w:type="dxa"/>
              <w:bottom w:w="300" w:type="dxa"/>
              <w:right w:w="0" w:type="dxa"/>
            </w:tcMar>
            <w:hideMark/>
          </w:tcPr>
          <w:p w:rsidR="001413DE" w:rsidRPr="005B3636" w:rsidRDefault="004031AD">
            <w:pPr>
              <w:pStyle w:val="divdocumentleft-boxsectionnth-child1sectiongapdiv"/>
              <w:spacing w:line="400" w:lineRule="atLeast"/>
              <w:rPr>
                <w:rStyle w:val="divdocumentleft-box"/>
                <w:rFonts w:ascii="Century Gothic" w:eastAsia="Century Gothic" w:hAnsi="Century Gothic" w:cs="Century Gothic"/>
                <w:sz w:val="44"/>
                <w:szCs w:val="44"/>
                <w:shd w:val="clear" w:color="auto" w:fill="auto"/>
              </w:rPr>
            </w:pPr>
            <w:r w:rsidRPr="005B3636">
              <w:rPr>
                <w:rStyle w:val="divdocumentleft-box"/>
                <w:rFonts w:ascii="Century Gothic" w:eastAsia="Century Gothic" w:hAnsi="Century Gothic" w:cs="Century Gothic"/>
                <w:sz w:val="44"/>
                <w:szCs w:val="44"/>
                <w:shd w:val="clear" w:color="auto" w:fill="auto"/>
              </w:rPr>
              <w:t> </w:t>
            </w:r>
          </w:p>
          <w:p w:rsidR="001413DE" w:rsidRPr="005B3636" w:rsidRDefault="004031AD">
            <w:pPr>
              <w:pStyle w:val="divdocumentname"/>
              <w:pBdr>
                <w:bottom w:val="none" w:sz="0" w:space="0" w:color="auto"/>
              </w:pBdr>
              <w:ind w:left="300" w:right="300"/>
              <w:rPr>
                <w:rStyle w:val="divdocumentleft-box"/>
                <w:rFonts w:ascii="Century Gothic" w:eastAsia="Century Gothic" w:hAnsi="Century Gothic" w:cs="Century Gothic"/>
                <w:sz w:val="44"/>
                <w:szCs w:val="44"/>
                <w:shd w:val="clear" w:color="auto" w:fill="auto"/>
              </w:rPr>
            </w:pPr>
            <w:r w:rsidRPr="005B3636">
              <w:rPr>
                <w:rStyle w:val="span"/>
                <w:rFonts w:ascii="Century Gothic" w:eastAsia="Century Gothic" w:hAnsi="Century Gothic" w:cs="Century Gothic"/>
                <w:sz w:val="44"/>
                <w:szCs w:val="44"/>
              </w:rPr>
              <w:t>Arpit</w:t>
            </w:r>
            <w:r w:rsidRPr="005B3636">
              <w:rPr>
                <w:rStyle w:val="divdocumentleft-box"/>
                <w:rFonts w:ascii="Century Gothic" w:eastAsia="Century Gothic" w:hAnsi="Century Gothic" w:cs="Century Gothic"/>
                <w:sz w:val="44"/>
                <w:szCs w:val="44"/>
                <w:shd w:val="clear" w:color="auto" w:fill="auto"/>
              </w:rPr>
              <w:t xml:space="preserve"> </w:t>
            </w:r>
            <w:r w:rsidRPr="005B3636">
              <w:rPr>
                <w:rStyle w:val="span"/>
                <w:rFonts w:ascii="Century Gothic" w:eastAsia="Century Gothic" w:hAnsi="Century Gothic" w:cs="Century Gothic"/>
                <w:sz w:val="44"/>
                <w:szCs w:val="44"/>
              </w:rPr>
              <w:t>Agrawal</w:t>
            </w:r>
          </w:p>
          <w:p w:rsidR="001413DE" w:rsidRPr="005B3636" w:rsidRDefault="004031AD">
            <w:pPr>
              <w:pStyle w:val="documentresumeTitle"/>
              <w:spacing w:line="360" w:lineRule="atLeast"/>
              <w:ind w:left="300" w:right="300"/>
              <w:rPr>
                <w:rStyle w:val="divdocumentleft-box"/>
                <w:rFonts w:ascii="Century Gothic" w:eastAsia="Century Gothic" w:hAnsi="Century Gothic" w:cs="Century Gothic"/>
                <w:sz w:val="24"/>
                <w:szCs w:val="24"/>
                <w:shd w:val="clear" w:color="auto" w:fill="auto"/>
              </w:rPr>
            </w:pPr>
            <w:r w:rsidRPr="005B3636">
              <w:rPr>
                <w:rStyle w:val="divdocumentleft-box"/>
                <w:rFonts w:ascii="Century Gothic" w:eastAsia="Century Gothic" w:hAnsi="Century Gothic" w:cs="Century Gothic"/>
                <w:sz w:val="24"/>
                <w:szCs w:val="24"/>
                <w:shd w:val="clear" w:color="auto" w:fill="auto"/>
              </w:rPr>
              <w:t>Salesforce Developer</w:t>
            </w:r>
          </w:p>
          <w:p w:rsidR="001413DE" w:rsidRDefault="004031AD">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tblPr>
            <w:tblGrid>
              <w:gridCol w:w="3680"/>
            </w:tblGrid>
            <w:tr w:rsidR="001413DE">
              <w:trPr>
                <w:tblCellSpacing w:w="0" w:type="dxa"/>
              </w:trPr>
              <w:tc>
                <w:tcPr>
                  <w:tcW w:w="5000" w:type="pct"/>
                  <w:shd w:val="clear" w:color="auto" w:fill="00315C"/>
                  <w:tcMar>
                    <w:top w:w="60" w:type="dxa"/>
                    <w:left w:w="80" w:type="dxa"/>
                    <w:bottom w:w="60" w:type="dxa"/>
                    <w:right w:w="80" w:type="dxa"/>
                  </w:tcMar>
                  <w:vAlign w:val="bottom"/>
                  <w:hideMark/>
                </w:tcPr>
                <w:p w:rsidR="001413DE" w:rsidRDefault="004031AD">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rsidR="001413DE" w:rsidRDefault="004031AD">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1413DE" w:rsidRDefault="004031AD">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rsidR="001413DE" w:rsidRPr="0053403C" w:rsidRDefault="004031AD">
            <w:pPr>
              <w:pStyle w:val="div"/>
              <w:spacing w:line="360" w:lineRule="atLeast"/>
              <w:ind w:left="300" w:right="300"/>
              <w:rPr>
                <w:rStyle w:val="divdocumentleft-box"/>
                <w:rFonts w:ascii="Century Gothic" w:eastAsia="Century Gothic" w:hAnsi="Century Gothic" w:cs="Century Gothic"/>
                <w:sz w:val="21"/>
                <w:szCs w:val="21"/>
                <w:shd w:val="clear" w:color="auto" w:fill="auto"/>
              </w:rPr>
            </w:pPr>
            <w:r w:rsidRPr="0053403C">
              <w:rPr>
                <w:rStyle w:val="span"/>
                <w:rFonts w:ascii="Century Gothic" w:eastAsia="Century Gothic" w:hAnsi="Century Gothic" w:cs="Century Gothic"/>
                <w:color w:val="FFFFFF"/>
                <w:sz w:val="21"/>
                <w:szCs w:val="21"/>
              </w:rPr>
              <w:t>Jaipur, RJ 302039</w:t>
            </w:r>
          </w:p>
          <w:p w:rsidR="001413DE" w:rsidRDefault="004031AD">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rsidR="001413DE" w:rsidRPr="0053403C" w:rsidRDefault="004031AD">
            <w:pPr>
              <w:pStyle w:val="div"/>
              <w:spacing w:line="360" w:lineRule="atLeast"/>
              <w:ind w:left="300" w:right="300"/>
              <w:rPr>
                <w:rStyle w:val="divdocumentleft-box"/>
                <w:rFonts w:ascii="Century Gothic" w:eastAsia="Century Gothic" w:hAnsi="Century Gothic" w:cs="Century Gothic"/>
                <w:sz w:val="21"/>
                <w:szCs w:val="21"/>
                <w:shd w:val="clear" w:color="auto" w:fill="auto"/>
              </w:rPr>
            </w:pPr>
            <w:r w:rsidRPr="0053403C">
              <w:rPr>
                <w:rStyle w:val="span"/>
                <w:rFonts w:ascii="Century Gothic" w:eastAsia="Century Gothic" w:hAnsi="Century Gothic" w:cs="Century Gothic"/>
                <w:color w:val="FFFFFF"/>
                <w:sz w:val="21"/>
                <w:szCs w:val="21"/>
              </w:rPr>
              <w:t>887 576 1723</w:t>
            </w:r>
          </w:p>
          <w:p w:rsidR="001413DE" w:rsidRDefault="004031AD">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rsidR="001413DE" w:rsidRPr="0053403C" w:rsidRDefault="004031AD">
            <w:pPr>
              <w:pStyle w:val="div"/>
              <w:spacing w:line="360" w:lineRule="atLeast"/>
              <w:ind w:left="300" w:right="300"/>
              <w:rPr>
                <w:rStyle w:val="divdocumentleft-box"/>
                <w:rFonts w:ascii="Century Gothic" w:eastAsia="Century Gothic" w:hAnsi="Century Gothic" w:cs="Century Gothic"/>
                <w:sz w:val="21"/>
                <w:szCs w:val="21"/>
                <w:shd w:val="clear" w:color="auto" w:fill="auto"/>
              </w:rPr>
            </w:pPr>
            <w:r w:rsidRPr="0053403C">
              <w:rPr>
                <w:rStyle w:val="span"/>
                <w:rFonts w:ascii="Century Gothic" w:eastAsia="Century Gothic" w:hAnsi="Century Gothic" w:cs="Century Gothic"/>
                <w:color w:val="FFFFFF"/>
                <w:sz w:val="21"/>
                <w:szCs w:val="21"/>
              </w:rPr>
              <w:t>Arpitagarwal663@gmail.com</w:t>
            </w:r>
          </w:p>
          <w:p w:rsidR="001413DE" w:rsidRDefault="004031AD">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LinkedIn</w:t>
            </w:r>
          </w:p>
          <w:p w:rsidR="001413DE" w:rsidRDefault="004031AD">
            <w:pPr>
              <w:pStyle w:val="div"/>
              <w:spacing w:after="100" w:line="360" w:lineRule="atLeast"/>
              <w:ind w:left="300" w:right="300"/>
              <w:rPr>
                <w:rStyle w:val="divdocumentleft-box"/>
                <w:rFonts w:ascii="Century Gothic" w:eastAsia="Century Gothic" w:hAnsi="Century Gothic" w:cs="Century Gothic"/>
                <w:sz w:val="21"/>
                <w:szCs w:val="21"/>
                <w:shd w:val="clear" w:color="auto" w:fill="auto"/>
              </w:rPr>
            </w:pPr>
            <w:r w:rsidRPr="0053403C">
              <w:rPr>
                <w:rStyle w:val="divdocumentleft-box"/>
                <w:rFonts w:ascii="Century Gothic" w:eastAsia="Century Gothic" w:hAnsi="Century Gothic" w:cs="Century Gothic"/>
                <w:sz w:val="21"/>
                <w:szCs w:val="21"/>
                <w:shd w:val="clear" w:color="auto" w:fill="auto"/>
              </w:rPr>
              <w:t>https://bit.ly/arpitlinkedin</w:t>
            </w:r>
          </w:p>
          <w:p w:rsidR="0013313F" w:rsidRDefault="0013313F">
            <w:pPr>
              <w:pStyle w:val="div"/>
              <w:spacing w:after="100" w:line="360" w:lineRule="atLeast"/>
              <w:ind w:left="300" w:right="300"/>
              <w:rPr>
                <w:rStyle w:val="divdocumentleft-box"/>
                <w:rFonts w:ascii="Century Gothic" w:eastAsia="Century Gothic" w:hAnsi="Century Gothic" w:cs="Century Gothic"/>
                <w:b/>
                <w:bCs/>
                <w:sz w:val="22"/>
                <w:szCs w:val="22"/>
                <w:shd w:val="clear" w:color="auto" w:fill="auto"/>
              </w:rPr>
            </w:pPr>
            <w:r w:rsidRPr="0013313F">
              <w:rPr>
                <w:rStyle w:val="divdocumentleft-box"/>
                <w:rFonts w:ascii="Century Gothic" w:eastAsia="Century Gothic" w:hAnsi="Century Gothic" w:cs="Century Gothic"/>
                <w:b/>
                <w:bCs/>
                <w:sz w:val="22"/>
                <w:szCs w:val="22"/>
                <w:shd w:val="clear" w:color="auto" w:fill="auto"/>
              </w:rPr>
              <w:t>Trailhead</w:t>
            </w:r>
          </w:p>
          <w:p w:rsidR="001413DE" w:rsidRPr="008457D1" w:rsidRDefault="008457D1" w:rsidP="008457D1">
            <w:pPr>
              <w:pStyle w:val="div"/>
              <w:spacing w:after="100" w:line="360" w:lineRule="atLeast"/>
              <w:ind w:left="300" w:right="300"/>
              <w:rPr>
                <w:rStyle w:val="divdocumentleft-box"/>
                <w:rFonts w:ascii="Century Gothic" w:eastAsia="Century Gothic" w:hAnsi="Century Gothic" w:cs="Century Gothic"/>
                <w:sz w:val="21"/>
                <w:szCs w:val="21"/>
                <w:shd w:val="clear" w:color="auto" w:fill="auto"/>
              </w:rPr>
            </w:pPr>
            <w:r w:rsidRPr="008457D1">
              <w:rPr>
                <w:rStyle w:val="divdocumentleft-box"/>
                <w:rFonts w:ascii="Century Gothic" w:eastAsia="Century Gothic" w:hAnsi="Century Gothic" w:cs="Century Gothic"/>
                <w:sz w:val="21"/>
                <w:szCs w:val="21"/>
                <w:shd w:val="clear" w:color="auto" w:fill="auto"/>
              </w:rPr>
              <w:t>https://www.salesforce.com/trailblazer/arpitsfdc97</w:t>
            </w:r>
          </w:p>
          <w:tbl>
            <w:tblPr>
              <w:tblStyle w:val="divdocumentleft-boxdivheading"/>
              <w:tblW w:w="5000" w:type="pct"/>
              <w:tblCellSpacing w:w="0" w:type="dxa"/>
              <w:tblLayout w:type="fixed"/>
              <w:tblCellMar>
                <w:left w:w="0" w:type="dxa"/>
                <w:right w:w="0" w:type="dxa"/>
              </w:tblCellMar>
              <w:tblLook w:val="05E0"/>
            </w:tblPr>
            <w:tblGrid>
              <w:gridCol w:w="3680"/>
            </w:tblGrid>
            <w:tr w:rsidR="001413DE">
              <w:trPr>
                <w:tblCellSpacing w:w="0" w:type="dxa"/>
              </w:trPr>
              <w:tc>
                <w:tcPr>
                  <w:tcW w:w="5000" w:type="pct"/>
                  <w:shd w:val="clear" w:color="auto" w:fill="00315C"/>
                  <w:tcMar>
                    <w:top w:w="60" w:type="dxa"/>
                    <w:left w:w="80" w:type="dxa"/>
                    <w:bottom w:w="60" w:type="dxa"/>
                    <w:right w:w="80" w:type="dxa"/>
                  </w:tcMar>
                  <w:vAlign w:val="bottom"/>
                  <w:hideMark/>
                </w:tcPr>
                <w:p w:rsidR="001413DE" w:rsidRDefault="004031AD">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rsidR="001413DE" w:rsidRDefault="004031AD">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1413DE" w:rsidRPr="00D63F1B" w:rsidRDefault="004031AD" w:rsidP="00A95D09">
            <w:pPr>
              <w:pStyle w:val="p"/>
              <w:spacing w:line="360" w:lineRule="atLeast"/>
              <w:ind w:left="300" w:right="300"/>
              <w:rPr>
                <w:rStyle w:val="singlecolumnspanpaddedlinenth-child1"/>
                <w:rFonts w:ascii="Century Gothic" w:eastAsia="Century Gothic" w:hAnsi="Century Gothic" w:cs="Century Gothic"/>
                <w:color w:val="FFFFFF"/>
                <w:sz w:val="21"/>
                <w:szCs w:val="21"/>
              </w:rPr>
            </w:pPr>
            <w:r w:rsidRPr="00D63F1B">
              <w:rPr>
                <w:rStyle w:val="singlecolumnspanpaddedlinenth-child1"/>
                <w:rFonts w:ascii="Century Gothic" w:eastAsia="Century Gothic" w:hAnsi="Century Gothic" w:cs="Century Gothic"/>
                <w:color w:val="FFFFFF"/>
                <w:sz w:val="21"/>
                <w:szCs w:val="21"/>
              </w:rPr>
              <w:t xml:space="preserve">C++ </w:t>
            </w:r>
            <w:r w:rsidR="0029269D" w:rsidRPr="00D63F1B">
              <w:rPr>
                <w:rStyle w:val="singlecolumnspanpaddedlinenth-child1"/>
                <w:rFonts w:ascii="Century Gothic" w:eastAsia="Century Gothic" w:hAnsi="Century Gothic" w:cs="Century Gothic"/>
                <w:color w:val="FFFFFF"/>
                <w:sz w:val="21"/>
                <w:szCs w:val="21"/>
              </w:rPr>
              <w:t xml:space="preserve">, </w:t>
            </w:r>
            <w:r w:rsidRPr="00D63F1B">
              <w:rPr>
                <w:rStyle w:val="singlecolumnspanpaddedlinenth-child1"/>
                <w:rFonts w:ascii="Century Gothic" w:eastAsia="Century Gothic" w:hAnsi="Century Gothic" w:cs="Century Gothic"/>
                <w:color w:val="FFFFFF"/>
                <w:sz w:val="21"/>
                <w:szCs w:val="21"/>
              </w:rPr>
              <w:t xml:space="preserve">Java </w:t>
            </w:r>
            <w:r w:rsidR="0029269D" w:rsidRPr="00D63F1B">
              <w:rPr>
                <w:rStyle w:val="singlecolumnspanpaddedlinenth-child1"/>
                <w:rFonts w:ascii="Century Gothic" w:eastAsia="Century Gothic" w:hAnsi="Century Gothic" w:cs="Century Gothic"/>
                <w:color w:val="FFFFFF"/>
                <w:sz w:val="21"/>
                <w:szCs w:val="21"/>
              </w:rPr>
              <w:t xml:space="preserve">, </w:t>
            </w:r>
            <w:r w:rsidRPr="00D63F1B">
              <w:rPr>
                <w:rStyle w:val="singlecolumnspanpaddedlinenth-child1"/>
                <w:rFonts w:ascii="Century Gothic" w:eastAsia="Century Gothic" w:hAnsi="Century Gothic" w:cs="Century Gothic"/>
                <w:color w:val="FFFFFF"/>
                <w:sz w:val="21"/>
                <w:szCs w:val="21"/>
              </w:rPr>
              <w:t>Apex</w:t>
            </w:r>
            <w:r w:rsidR="0029269D" w:rsidRPr="00D63F1B">
              <w:rPr>
                <w:rStyle w:val="singlecolumnspanpaddedlinenth-child1"/>
                <w:rFonts w:ascii="Century Gothic" w:eastAsia="Century Gothic" w:hAnsi="Century Gothic" w:cs="Century Gothic"/>
                <w:color w:val="FFFFFF"/>
                <w:sz w:val="21"/>
                <w:szCs w:val="21"/>
              </w:rPr>
              <w:t xml:space="preserve">, </w:t>
            </w:r>
            <w:r w:rsidRPr="00D63F1B">
              <w:rPr>
                <w:rStyle w:val="singlecolumnspanpaddedlinenth-child1"/>
                <w:rFonts w:ascii="Century Gothic" w:eastAsia="Century Gothic" w:hAnsi="Century Gothic" w:cs="Century Gothic"/>
                <w:color w:val="FFFFFF"/>
                <w:sz w:val="21"/>
                <w:szCs w:val="21"/>
              </w:rPr>
              <w:t>HTML</w:t>
            </w:r>
            <w:r w:rsidR="0029269D" w:rsidRPr="00D63F1B">
              <w:rPr>
                <w:rStyle w:val="singlecolumnspanpaddedlinenth-child1"/>
                <w:rFonts w:ascii="Century Gothic" w:eastAsia="Century Gothic" w:hAnsi="Century Gothic" w:cs="Century Gothic"/>
                <w:color w:val="FFFFFF"/>
                <w:sz w:val="21"/>
                <w:szCs w:val="21"/>
              </w:rPr>
              <w:t xml:space="preserve">, </w:t>
            </w:r>
            <w:r w:rsidRPr="00D63F1B">
              <w:rPr>
                <w:rStyle w:val="singlecolumnspanpaddedlinenth-child1"/>
                <w:rFonts w:ascii="Century Gothic" w:eastAsia="Century Gothic" w:hAnsi="Century Gothic" w:cs="Century Gothic"/>
                <w:color w:val="FFFFFF"/>
                <w:sz w:val="21"/>
                <w:szCs w:val="21"/>
              </w:rPr>
              <w:t>CSS</w:t>
            </w:r>
            <w:r w:rsidR="0029269D" w:rsidRPr="00D63F1B">
              <w:rPr>
                <w:rStyle w:val="singlecolumnspanpaddedlinenth-child1"/>
                <w:rFonts w:ascii="Century Gothic" w:eastAsia="Century Gothic" w:hAnsi="Century Gothic" w:cs="Century Gothic"/>
                <w:color w:val="FFFFFF"/>
                <w:sz w:val="21"/>
                <w:szCs w:val="21"/>
              </w:rPr>
              <w:t xml:space="preserve">, </w:t>
            </w:r>
            <w:r w:rsidRPr="00D63F1B">
              <w:rPr>
                <w:rStyle w:val="singlecolumnspanpaddedlinenth-child1"/>
                <w:rFonts w:ascii="Century Gothic" w:eastAsia="Century Gothic" w:hAnsi="Century Gothic" w:cs="Century Gothic"/>
                <w:color w:val="FFFFFF"/>
                <w:sz w:val="21"/>
                <w:szCs w:val="21"/>
              </w:rPr>
              <w:t>Java Script</w:t>
            </w:r>
            <w:r w:rsidR="0029269D" w:rsidRPr="00D63F1B">
              <w:rPr>
                <w:rStyle w:val="singlecolumnspanpaddedlinenth-child1"/>
                <w:rFonts w:ascii="Century Gothic" w:eastAsia="Century Gothic" w:hAnsi="Century Gothic" w:cs="Century Gothic"/>
                <w:color w:val="FFFFFF"/>
                <w:sz w:val="21"/>
                <w:szCs w:val="21"/>
              </w:rPr>
              <w:t>, SOQL , SOSL, Salesforce Flows, Apex Test Classes , Apex Triggers , Reports, Dashboards, Salesforce Admin, LWC, LWC Components.</w:t>
            </w:r>
          </w:p>
          <w:p w:rsidR="00A95D09" w:rsidRPr="00A95D09" w:rsidRDefault="00A95D09" w:rsidP="00A95D09">
            <w:pPr>
              <w:pStyle w:val="p"/>
              <w:spacing w:line="360" w:lineRule="atLeast"/>
              <w:ind w:left="300" w:right="300"/>
              <w:rPr>
                <w:rStyle w:val="divdocumentleft-box"/>
                <w:rFonts w:ascii="Century Gothic" w:eastAsia="Century Gothic" w:hAnsi="Century Gothic" w:cs="Century Gothic"/>
                <w:sz w:val="22"/>
                <w:szCs w:val="22"/>
                <w:shd w:val="clear" w:color="auto" w:fill="auto"/>
              </w:rPr>
            </w:pPr>
          </w:p>
          <w:tbl>
            <w:tblPr>
              <w:tblStyle w:val="divdocumentleft-boxdivheading"/>
              <w:tblW w:w="5000" w:type="pct"/>
              <w:tblCellSpacing w:w="0" w:type="dxa"/>
              <w:tblLayout w:type="fixed"/>
              <w:tblCellMar>
                <w:left w:w="0" w:type="dxa"/>
                <w:right w:w="0" w:type="dxa"/>
              </w:tblCellMar>
              <w:tblLook w:val="05E0"/>
            </w:tblPr>
            <w:tblGrid>
              <w:gridCol w:w="3680"/>
            </w:tblGrid>
            <w:tr w:rsidR="001413DE">
              <w:trPr>
                <w:tblCellSpacing w:w="0" w:type="dxa"/>
              </w:trPr>
              <w:tc>
                <w:tcPr>
                  <w:tcW w:w="5000" w:type="pct"/>
                  <w:shd w:val="clear" w:color="auto" w:fill="00315C"/>
                  <w:tcMar>
                    <w:top w:w="60" w:type="dxa"/>
                    <w:left w:w="80" w:type="dxa"/>
                    <w:bottom w:w="60" w:type="dxa"/>
                    <w:right w:w="80" w:type="dxa"/>
                  </w:tcMar>
                  <w:vAlign w:val="bottom"/>
                  <w:hideMark/>
                </w:tcPr>
                <w:p w:rsidR="001413DE" w:rsidRDefault="004031AD">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Languages</w:t>
                  </w:r>
                </w:p>
              </w:tc>
            </w:tr>
          </w:tbl>
          <w:p w:rsidR="001413DE" w:rsidRDefault="004031AD">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1413DE" w:rsidRPr="00D63F1B" w:rsidRDefault="004031AD">
            <w:pPr>
              <w:pStyle w:val="p"/>
              <w:spacing w:line="360" w:lineRule="atLeast"/>
              <w:ind w:left="300" w:right="300"/>
              <w:rPr>
                <w:rStyle w:val="divdocumentleft-box"/>
                <w:rFonts w:ascii="Century Gothic" w:eastAsia="Century Gothic" w:hAnsi="Century Gothic" w:cs="Century Gothic"/>
                <w:sz w:val="21"/>
                <w:szCs w:val="21"/>
                <w:shd w:val="clear" w:color="auto" w:fill="auto"/>
              </w:rPr>
            </w:pPr>
            <w:r w:rsidRPr="00D63F1B">
              <w:rPr>
                <w:rStyle w:val="divdocumentleft-box"/>
                <w:rFonts w:ascii="Century Gothic" w:eastAsia="Century Gothic" w:hAnsi="Century Gothic" w:cs="Century Gothic"/>
                <w:sz w:val="21"/>
                <w:szCs w:val="21"/>
                <w:shd w:val="clear" w:color="auto" w:fill="auto"/>
              </w:rPr>
              <w:t xml:space="preserve">Hindi </w:t>
            </w:r>
          </w:p>
          <w:p w:rsidR="001413DE" w:rsidRPr="00D63F1B" w:rsidRDefault="004031AD">
            <w:pPr>
              <w:pStyle w:val="ratvcontainer"/>
              <w:ind w:left="300" w:right="300"/>
              <w:rPr>
                <w:rStyle w:val="divdocumentleft-box"/>
                <w:rFonts w:ascii="Century Gothic" w:eastAsia="Century Gothic" w:hAnsi="Century Gothic" w:cs="Century Gothic"/>
                <w:sz w:val="21"/>
                <w:szCs w:val="21"/>
                <w:shd w:val="clear" w:color="auto" w:fill="auto"/>
              </w:rPr>
            </w:pPr>
            <w:r w:rsidRPr="00D63F1B">
              <w:rPr>
                <w:rStyle w:val="divdocumentleft-box"/>
                <w:rFonts w:ascii="Century Gothic" w:eastAsia="Century Gothic" w:hAnsi="Century Gothic" w:cs="Century Gothic"/>
                <w:noProof/>
                <w:sz w:val="21"/>
                <w:szCs w:val="21"/>
                <w:shd w:val="clear" w:color="auto" w:fill="auto"/>
              </w:rPr>
              <w:drawing>
                <wp:inline distT="0" distB="0" distL="0" distR="0">
                  <wp:extent cx="1941329" cy="89466"/>
                  <wp:effectExtent l="0" t="0" r="0" b="0"/>
                  <wp:docPr id="100013" na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5" cstate="print"/>
                          <a:stretch>
                            <a:fillRect/>
                          </a:stretch>
                        </pic:blipFill>
                        <pic:spPr>
                          <a:xfrm>
                            <a:off x="0" y="0"/>
                            <a:ext cx="1941329" cy="89466"/>
                          </a:xfrm>
                          <a:prstGeom prst="rect">
                            <a:avLst/>
                          </a:prstGeom>
                        </pic:spPr>
                      </pic:pic>
                    </a:graphicData>
                  </a:graphic>
                </wp:inline>
              </w:drawing>
            </w:r>
          </w:p>
          <w:p w:rsidR="001413DE" w:rsidRPr="00D63F1B" w:rsidRDefault="004031AD">
            <w:pPr>
              <w:pStyle w:val="txtright"/>
              <w:spacing w:line="360" w:lineRule="atLeast"/>
              <w:ind w:left="300" w:right="300"/>
              <w:rPr>
                <w:rStyle w:val="divdocumentleft-box"/>
                <w:rFonts w:ascii="Century Gothic" w:eastAsia="Century Gothic" w:hAnsi="Century Gothic" w:cs="Century Gothic"/>
                <w:sz w:val="21"/>
                <w:szCs w:val="21"/>
                <w:shd w:val="clear" w:color="auto" w:fill="auto"/>
              </w:rPr>
            </w:pPr>
            <w:r w:rsidRPr="00D63F1B">
              <w:rPr>
                <w:rStyle w:val="singlecolumnspanpaddedlinenth-child1"/>
                <w:rFonts w:ascii="Century Gothic" w:eastAsia="Century Gothic" w:hAnsi="Century Gothic" w:cs="Century Gothic"/>
                <w:color w:val="FFFFFF"/>
                <w:sz w:val="21"/>
                <w:szCs w:val="21"/>
              </w:rPr>
              <w:t>Upper intermediate</w:t>
            </w:r>
          </w:p>
          <w:p w:rsidR="001413DE" w:rsidRPr="00D63F1B" w:rsidRDefault="004031AD">
            <w:pPr>
              <w:pStyle w:val="p"/>
              <w:spacing w:before="200" w:line="360" w:lineRule="atLeast"/>
              <w:ind w:left="300" w:right="300"/>
              <w:rPr>
                <w:rStyle w:val="divdocumentleft-box"/>
                <w:rFonts w:ascii="Century Gothic" w:eastAsia="Century Gothic" w:hAnsi="Century Gothic" w:cs="Century Gothic"/>
                <w:sz w:val="21"/>
                <w:szCs w:val="21"/>
                <w:shd w:val="clear" w:color="auto" w:fill="auto"/>
              </w:rPr>
            </w:pPr>
            <w:r w:rsidRPr="00D63F1B">
              <w:rPr>
                <w:rStyle w:val="divdocumentleft-box"/>
                <w:rFonts w:ascii="Century Gothic" w:eastAsia="Century Gothic" w:hAnsi="Century Gothic" w:cs="Century Gothic"/>
                <w:sz w:val="21"/>
                <w:szCs w:val="21"/>
                <w:shd w:val="clear" w:color="auto" w:fill="auto"/>
              </w:rPr>
              <w:t xml:space="preserve">English </w:t>
            </w:r>
          </w:p>
          <w:p w:rsidR="001413DE" w:rsidRPr="00D63F1B" w:rsidRDefault="004031AD">
            <w:pPr>
              <w:pStyle w:val="ratvcontainer"/>
              <w:ind w:left="300" w:right="300"/>
              <w:rPr>
                <w:rStyle w:val="divdocumentleft-box"/>
                <w:rFonts w:ascii="Century Gothic" w:eastAsia="Century Gothic" w:hAnsi="Century Gothic" w:cs="Century Gothic"/>
                <w:sz w:val="21"/>
                <w:szCs w:val="21"/>
                <w:shd w:val="clear" w:color="auto" w:fill="auto"/>
              </w:rPr>
            </w:pPr>
            <w:r w:rsidRPr="00D63F1B">
              <w:rPr>
                <w:rStyle w:val="divdocumentleft-box"/>
                <w:rFonts w:ascii="Century Gothic" w:eastAsia="Century Gothic" w:hAnsi="Century Gothic" w:cs="Century Gothic"/>
                <w:noProof/>
                <w:sz w:val="21"/>
                <w:szCs w:val="21"/>
                <w:shd w:val="clear" w:color="auto" w:fill="auto"/>
              </w:rPr>
              <w:drawing>
                <wp:inline distT="0" distB="0" distL="0" distR="0">
                  <wp:extent cx="1941329" cy="89466"/>
                  <wp:effectExtent l="0" t="0" r="0" b="0"/>
                  <wp:docPr id="100015" na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5" cstate="print"/>
                          <a:stretch>
                            <a:fillRect/>
                          </a:stretch>
                        </pic:blipFill>
                        <pic:spPr>
                          <a:xfrm>
                            <a:off x="0" y="0"/>
                            <a:ext cx="1941329" cy="89466"/>
                          </a:xfrm>
                          <a:prstGeom prst="rect">
                            <a:avLst/>
                          </a:prstGeom>
                        </pic:spPr>
                      </pic:pic>
                    </a:graphicData>
                  </a:graphic>
                </wp:inline>
              </w:drawing>
            </w:r>
          </w:p>
          <w:p w:rsidR="001413DE" w:rsidRPr="00D63F1B" w:rsidRDefault="004031AD">
            <w:pPr>
              <w:pStyle w:val="txtright"/>
              <w:spacing w:line="360" w:lineRule="atLeast"/>
              <w:ind w:left="300" w:right="300"/>
              <w:rPr>
                <w:rStyle w:val="divdocumentleft-box"/>
                <w:rFonts w:ascii="Century Gothic" w:eastAsia="Century Gothic" w:hAnsi="Century Gothic" w:cs="Century Gothic"/>
                <w:sz w:val="21"/>
                <w:szCs w:val="21"/>
                <w:shd w:val="clear" w:color="auto" w:fill="auto"/>
              </w:rPr>
            </w:pPr>
            <w:r w:rsidRPr="00D63F1B">
              <w:rPr>
                <w:rStyle w:val="singlecolumnspanpaddedlinenth-child1"/>
                <w:rFonts w:ascii="Century Gothic" w:eastAsia="Century Gothic" w:hAnsi="Century Gothic" w:cs="Century Gothic"/>
                <w:color w:val="FFFFFF"/>
                <w:sz w:val="21"/>
                <w:szCs w:val="21"/>
              </w:rPr>
              <w:t>Upper intermediate</w:t>
            </w:r>
          </w:p>
          <w:p w:rsidR="001413DE" w:rsidRDefault="001413DE">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560" w:type="dxa"/>
            <w:noWrap/>
            <w:tcMar>
              <w:top w:w="300" w:type="dxa"/>
              <w:left w:w="0" w:type="dxa"/>
              <w:bottom w:w="300" w:type="dxa"/>
              <w:right w:w="0" w:type="dxa"/>
            </w:tcMar>
            <w:hideMark/>
          </w:tcPr>
          <w:p w:rsidR="001413DE" w:rsidRPr="00E67C4B" w:rsidRDefault="004031AD" w:rsidP="00293CFD">
            <w:pPr>
              <w:pStyle w:val="divdocumentleft-boxsectionnth-child1sectiongapdiv"/>
              <w:spacing w:line="400" w:lineRule="atLeast"/>
              <w:jc w:val="both"/>
              <w:rPr>
                <w:rStyle w:val="divdocumentright-box"/>
                <w:rFonts w:ascii="Century Gothic" w:eastAsia="Century Gothic" w:hAnsi="Century Gothic" w:cs="Century Gothic"/>
                <w:sz w:val="21"/>
                <w:szCs w:val="21"/>
              </w:rPr>
            </w:pPr>
            <w:r w:rsidRPr="00E67C4B">
              <w:rPr>
                <w:rStyle w:val="divdocumentright-box"/>
                <w:rFonts w:ascii="Century Gothic" w:eastAsia="Century Gothic" w:hAnsi="Century Gothic" w:cs="Century Gothic"/>
                <w:sz w:val="21"/>
                <w:szCs w:val="21"/>
              </w:rPr>
              <w:t> </w:t>
            </w:r>
          </w:p>
          <w:p w:rsidR="00293CFD" w:rsidRPr="00293CFD" w:rsidRDefault="00293CFD" w:rsidP="00293CFD">
            <w:pPr>
              <w:pStyle w:val="BodyText"/>
              <w:spacing w:before="137" w:line="324" w:lineRule="auto"/>
              <w:ind w:left="299" w:right="164"/>
              <w:jc w:val="both"/>
              <w:rPr>
                <w:rStyle w:val="divdocumentright-box"/>
                <w:rFonts w:ascii="Century Gothic" w:eastAsia="Century Gothic" w:hAnsi="Century Gothic" w:cs="Century Gothic"/>
                <w:sz w:val="21"/>
                <w:szCs w:val="21"/>
              </w:rPr>
            </w:pPr>
            <w:r w:rsidRPr="00293CFD">
              <w:rPr>
                <w:rStyle w:val="divdocumentright-box"/>
                <w:rFonts w:ascii="Century Gothic" w:eastAsia="Century Gothic" w:hAnsi="Century Gothic" w:cs="Century Gothic"/>
                <w:sz w:val="21"/>
                <w:szCs w:val="21"/>
              </w:rPr>
              <w:t>Enthusiastic engineering graduate with good knowledge in coding and design. Proficient in C++, Java and Salesforce admin and development concepts. Ability to learn new software and technologies quickly.</w:t>
            </w:r>
          </w:p>
          <w:p w:rsidR="00E67C4B" w:rsidRPr="00E67C4B" w:rsidRDefault="00293CFD" w:rsidP="00293CFD">
            <w:pPr>
              <w:pStyle w:val="BodyText"/>
              <w:spacing w:line="324" w:lineRule="auto"/>
              <w:ind w:left="299" w:right="2568"/>
              <w:jc w:val="both"/>
              <w:rPr>
                <w:rStyle w:val="divdocumentright-box"/>
                <w:rFonts w:ascii="Century Gothic" w:eastAsia="Century Gothic" w:hAnsi="Century Gothic" w:cs="Century Gothic"/>
                <w:sz w:val="21"/>
                <w:szCs w:val="21"/>
              </w:rPr>
            </w:pPr>
            <w:r w:rsidRPr="00293CFD">
              <w:rPr>
                <w:rStyle w:val="divdocumentright-box"/>
                <w:rFonts w:ascii="Century Gothic" w:eastAsia="Century Gothic" w:hAnsi="Century Gothic" w:cs="Century Gothic"/>
                <w:sz w:val="21"/>
                <w:szCs w:val="21"/>
              </w:rPr>
              <w:t>Capability to work in teams by providing valuable support.</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1413DE">
              <w:trPr>
                <w:tblCellSpacing w:w="0" w:type="dxa"/>
              </w:trPr>
              <w:tc>
                <w:tcPr>
                  <w:tcW w:w="5000" w:type="pct"/>
                  <w:shd w:val="clear" w:color="auto" w:fill="FFFFFF"/>
                  <w:tcMar>
                    <w:top w:w="60" w:type="dxa"/>
                    <w:left w:w="300" w:type="dxa"/>
                    <w:bottom w:w="60" w:type="dxa"/>
                    <w:right w:w="300" w:type="dxa"/>
                  </w:tcMar>
                  <w:vAlign w:val="bottom"/>
                  <w:hideMark/>
                </w:tcPr>
                <w:p w:rsidR="001413DE" w:rsidRPr="00E67C4B" w:rsidRDefault="004031AD" w:rsidP="00306714">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28"/>
                      <w:szCs w:val="28"/>
                      <w:shd w:val="clear" w:color="auto" w:fill="auto"/>
                    </w:rPr>
                  </w:pPr>
                  <w:r w:rsidRPr="00E67C4B">
                    <w:rPr>
                      <w:rStyle w:val="divdocumentleft-boxdivsectiontitle"/>
                      <w:rFonts w:ascii="Century Gothic" w:eastAsia="Century Gothic" w:hAnsi="Century Gothic" w:cs="Century Gothic"/>
                      <w:b/>
                      <w:bCs/>
                      <w:color w:val="002E58"/>
                      <w:sz w:val="28"/>
                      <w:szCs w:val="28"/>
                      <w:shd w:val="clear" w:color="auto" w:fill="auto"/>
                    </w:rPr>
                    <w:t>Work History</w:t>
                  </w:r>
                </w:p>
              </w:tc>
            </w:tr>
          </w:tbl>
          <w:p w:rsidR="001413DE" w:rsidRDefault="004031AD">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tblPr>
            <w:tblGrid>
              <w:gridCol w:w="300"/>
              <w:gridCol w:w="1300"/>
              <w:gridCol w:w="520"/>
              <w:gridCol w:w="6440"/>
            </w:tblGrid>
            <w:tr w:rsidR="001413DE">
              <w:trPr>
                <w:tblCellSpacing w:w="0" w:type="dxa"/>
              </w:trPr>
              <w:tc>
                <w:tcPr>
                  <w:tcW w:w="300" w:type="dxa"/>
                  <w:tcMar>
                    <w:top w:w="0" w:type="dxa"/>
                    <w:left w:w="0" w:type="dxa"/>
                    <w:bottom w:w="0" w:type="dxa"/>
                    <w:right w:w="0" w:type="dxa"/>
                  </w:tcMar>
                  <w:hideMark/>
                </w:tcPr>
                <w:p w:rsidR="001413DE" w:rsidRPr="00306714"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306714">
                    <w:rPr>
                      <w:rStyle w:val="divdocumentemptycell"/>
                      <w:rFonts w:ascii="Century Gothic" w:eastAsia="Century Gothic" w:hAnsi="Century Gothic" w:cs="Century Gothic"/>
                      <w:color w:val="343434"/>
                      <w:spacing w:val="4"/>
                      <w:sz w:val="21"/>
                      <w:szCs w:val="21"/>
                    </w:rPr>
                    <w:t> </w:t>
                  </w:r>
                </w:p>
              </w:tc>
              <w:tc>
                <w:tcPr>
                  <w:tcW w:w="1300" w:type="dxa"/>
                  <w:tcMar>
                    <w:top w:w="0" w:type="dxa"/>
                    <w:left w:w="0" w:type="dxa"/>
                    <w:bottom w:w="0" w:type="dxa"/>
                    <w:right w:w="0" w:type="dxa"/>
                  </w:tcMar>
                  <w:hideMark/>
                </w:tcPr>
                <w:p w:rsidR="001413DE" w:rsidRPr="00306714" w:rsidRDefault="00FC6194">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Pr>
                      <w:rStyle w:val="divdocumentjobdates"/>
                      <w:rFonts w:ascii="Century Gothic" w:eastAsia="Century Gothic" w:hAnsi="Century Gothic" w:cs="Century Gothic"/>
                      <w:color w:val="343434"/>
                      <w:spacing w:val="4"/>
                      <w:sz w:val="21"/>
                      <w:szCs w:val="21"/>
                    </w:rPr>
                    <w:t>2023</w:t>
                  </w:r>
                  <w:r w:rsidR="004031AD" w:rsidRPr="00306714">
                    <w:rPr>
                      <w:rStyle w:val="divdocumentjobdates"/>
                      <w:rFonts w:ascii="Century Gothic" w:eastAsia="Century Gothic" w:hAnsi="Century Gothic" w:cs="Century Gothic"/>
                      <w:color w:val="343434"/>
                      <w:spacing w:val="4"/>
                      <w:sz w:val="21"/>
                      <w:szCs w:val="21"/>
                    </w:rPr>
                    <w:t>-0</w:t>
                  </w:r>
                  <w:r>
                    <w:rPr>
                      <w:rStyle w:val="divdocumentjobdates"/>
                      <w:rFonts w:ascii="Century Gothic" w:eastAsia="Century Gothic" w:hAnsi="Century Gothic" w:cs="Century Gothic"/>
                      <w:color w:val="343434"/>
                      <w:spacing w:val="4"/>
                      <w:sz w:val="21"/>
                      <w:szCs w:val="21"/>
                    </w:rPr>
                    <w:t>3</w:t>
                  </w:r>
                  <w:r w:rsidR="004031AD" w:rsidRPr="00306714">
                    <w:rPr>
                      <w:rStyle w:val="span"/>
                      <w:rFonts w:ascii="Century Gothic" w:eastAsia="Century Gothic" w:hAnsi="Century Gothic" w:cs="Century Gothic"/>
                      <w:color w:val="343434"/>
                      <w:spacing w:val="4"/>
                      <w:sz w:val="21"/>
                      <w:szCs w:val="21"/>
                    </w:rPr>
                    <w:t xml:space="preserve"> - </w:t>
                  </w:r>
                  <w:r w:rsidR="004031AD" w:rsidRPr="00306714">
                    <w:rPr>
                      <w:rStyle w:val="divdocumentjobdates"/>
                      <w:rFonts w:ascii="Century Gothic" w:eastAsia="Century Gothic" w:hAnsi="Century Gothic" w:cs="Century Gothic"/>
                      <w:color w:val="343434"/>
                      <w:spacing w:val="4"/>
                      <w:sz w:val="21"/>
                      <w:szCs w:val="21"/>
                    </w:rPr>
                    <w:t>Current</w:t>
                  </w:r>
                </w:p>
              </w:tc>
              <w:tc>
                <w:tcPr>
                  <w:tcW w:w="520" w:type="dxa"/>
                  <w:tcMar>
                    <w:top w:w="0" w:type="dxa"/>
                    <w:left w:w="0" w:type="dxa"/>
                    <w:bottom w:w="0" w:type="dxa"/>
                    <w:right w:w="0" w:type="dxa"/>
                  </w:tcMar>
                  <w:hideMark/>
                </w:tcPr>
                <w:p w:rsidR="001413DE"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rsidR="00FC6194" w:rsidRDefault="00FC6194" w:rsidP="00FC6194">
                  <w:pPr>
                    <w:pStyle w:val="divdocumentright-boxsectionexperiencesinglecolumnpaddedline"/>
                    <w:spacing w:before="80" w:line="360" w:lineRule="atLeast"/>
                    <w:ind w:right="300"/>
                    <w:rPr>
                      <w:rStyle w:val="divdocumentjobtitle"/>
                      <w:rFonts w:ascii="Century Gothic" w:eastAsia="Century Gothic" w:hAnsi="Century Gothic" w:cs="Century Gothic"/>
                      <w:b/>
                      <w:bCs/>
                      <w:color w:val="343434"/>
                      <w:spacing w:val="4"/>
                      <w:sz w:val="26"/>
                      <w:szCs w:val="26"/>
                    </w:rPr>
                  </w:pPr>
                  <w:r w:rsidRPr="00FC6194">
                    <w:rPr>
                      <w:rStyle w:val="divdocumentjobtitle"/>
                      <w:rFonts w:ascii="Century Gothic" w:eastAsia="Century Gothic" w:hAnsi="Century Gothic" w:cs="Century Gothic"/>
                      <w:b/>
                      <w:bCs/>
                      <w:color w:val="343434"/>
                      <w:spacing w:val="4"/>
                      <w:sz w:val="26"/>
                      <w:szCs w:val="26"/>
                    </w:rPr>
                    <w:t xml:space="preserve">Salesforce Developer Intern </w:t>
                  </w:r>
                </w:p>
                <w:p w:rsidR="00FC6194" w:rsidRDefault="00FC6194" w:rsidP="00FC6194">
                  <w:pPr>
                    <w:pStyle w:val="divdocumentright-boxsectionexperiencesinglecolumnpaddedline"/>
                    <w:spacing w:before="80" w:line="360" w:lineRule="atLeast"/>
                    <w:ind w:right="300"/>
                    <w:rPr>
                      <w:rStyle w:val="span"/>
                      <w:rFonts w:ascii="Century Gothic" w:eastAsia="Century Gothic" w:hAnsi="Century Gothic" w:cs="Century Gothic"/>
                      <w:iCs/>
                      <w:color w:val="343434"/>
                      <w:spacing w:val="4"/>
                      <w:sz w:val="21"/>
                      <w:szCs w:val="21"/>
                    </w:rPr>
                  </w:pPr>
                  <w:r w:rsidRPr="00FC6194">
                    <w:rPr>
                      <w:rStyle w:val="span"/>
                      <w:rFonts w:ascii="Century Gothic" w:eastAsia="Century Gothic" w:hAnsi="Century Gothic" w:cs="Century Gothic"/>
                      <w:iCs/>
                      <w:color w:val="343434"/>
                      <w:spacing w:val="4"/>
                      <w:sz w:val="21"/>
                      <w:szCs w:val="21"/>
                    </w:rPr>
                    <w:t>Grrass Solutions Pvt. Ltd., Jaipur</w:t>
                  </w:r>
                </w:p>
                <w:p w:rsidR="00FC6194" w:rsidRPr="00FC6194" w:rsidRDefault="00FC6194">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1"/>
                      <w:szCs w:val="21"/>
                    </w:rPr>
                  </w:pPr>
                  <w:r w:rsidRPr="00FC6194">
                    <w:rPr>
                      <w:rStyle w:val="divdocumentright-boxdatetablesinglecolumn"/>
                      <w:rFonts w:ascii="Century Gothic" w:eastAsia="Century Gothic" w:hAnsi="Century Gothic" w:cs="Century Gothic"/>
                      <w:color w:val="343434"/>
                      <w:spacing w:val="4"/>
                      <w:sz w:val="21"/>
                      <w:szCs w:val="21"/>
                    </w:rPr>
                    <w:t>Developed custom objects, profiles, sharing rules, roles and workflows in the projects.</w:t>
                  </w:r>
                </w:p>
                <w:p w:rsidR="00983E14" w:rsidRPr="00983E14" w:rsidRDefault="00FC6194" w:rsidP="00983E14">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Apex classes, test classes for code coverage and Apex triggers.</w:t>
                  </w:r>
                </w:p>
              </w:tc>
            </w:tr>
          </w:tbl>
          <w:p w:rsidR="001413DE" w:rsidRDefault="001413DE">
            <w:pPr>
              <w:rPr>
                <w:vanish/>
              </w:rPr>
            </w:pPr>
          </w:p>
          <w:tbl>
            <w:tblPr>
              <w:tblStyle w:val="divdocumentsectionexperienceparagraph"/>
              <w:tblW w:w="0" w:type="auto"/>
              <w:tblCellSpacing w:w="0" w:type="dxa"/>
              <w:tblLayout w:type="fixed"/>
              <w:tblCellMar>
                <w:left w:w="0" w:type="dxa"/>
                <w:right w:w="0" w:type="dxa"/>
              </w:tblCellMar>
              <w:tblLook w:val="05E0"/>
            </w:tblPr>
            <w:tblGrid>
              <w:gridCol w:w="300"/>
              <w:gridCol w:w="1300"/>
              <w:gridCol w:w="520"/>
              <w:gridCol w:w="6440"/>
            </w:tblGrid>
            <w:tr w:rsidR="001413DE">
              <w:trPr>
                <w:tblCellSpacing w:w="0" w:type="dxa"/>
              </w:trPr>
              <w:tc>
                <w:tcPr>
                  <w:tcW w:w="300" w:type="dxa"/>
                  <w:tcMar>
                    <w:top w:w="200" w:type="dxa"/>
                    <w:left w:w="0" w:type="dxa"/>
                    <w:bottom w:w="0" w:type="dxa"/>
                    <w:right w:w="0" w:type="dxa"/>
                  </w:tcMar>
                  <w:hideMark/>
                </w:tcPr>
                <w:p w:rsidR="001413DE" w:rsidRDefault="004031AD">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413DE" w:rsidRPr="00BA6B00"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BA6B00">
                    <w:rPr>
                      <w:rStyle w:val="divdocumentjobdates"/>
                      <w:rFonts w:ascii="Century Gothic" w:eastAsia="Century Gothic" w:hAnsi="Century Gothic" w:cs="Century Gothic"/>
                      <w:color w:val="343434"/>
                      <w:spacing w:val="4"/>
                      <w:sz w:val="21"/>
                      <w:szCs w:val="21"/>
                    </w:rPr>
                    <w:t>2018-07</w:t>
                  </w:r>
                  <w:r w:rsidRPr="00BA6B00">
                    <w:rPr>
                      <w:rStyle w:val="span"/>
                      <w:rFonts w:ascii="Century Gothic" w:eastAsia="Century Gothic" w:hAnsi="Century Gothic" w:cs="Century Gothic"/>
                      <w:color w:val="343434"/>
                      <w:spacing w:val="4"/>
                      <w:sz w:val="21"/>
                      <w:szCs w:val="21"/>
                    </w:rPr>
                    <w:t xml:space="preserve"> - </w:t>
                  </w:r>
                  <w:r w:rsidR="00652489">
                    <w:rPr>
                      <w:rStyle w:val="divdocumentjobdates"/>
                      <w:rFonts w:ascii="Century Gothic" w:eastAsia="Century Gothic" w:hAnsi="Century Gothic" w:cs="Century Gothic"/>
                      <w:color w:val="343434"/>
                      <w:spacing w:val="4"/>
                      <w:sz w:val="21"/>
                      <w:szCs w:val="21"/>
                    </w:rPr>
                    <w:t>2020</w:t>
                  </w:r>
                  <w:r w:rsidRPr="00BA6B00">
                    <w:rPr>
                      <w:rStyle w:val="divdocumentjobdates"/>
                      <w:rFonts w:ascii="Century Gothic" w:eastAsia="Century Gothic" w:hAnsi="Century Gothic" w:cs="Century Gothic"/>
                      <w:color w:val="343434"/>
                      <w:spacing w:val="4"/>
                      <w:sz w:val="21"/>
                      <w:szCs w:val="21"/>
                    </w:rPr>
                    <w:t>-02</w:t>
                  </w:r>
                </w:p>
              </w:tc>
              <w:tc>
                <w:tcPr>
                  <w:tcW w:w="520" w:type="dxa"/>
                  <w:tcMar>
                    <w:top w:w="200" w:type="dxa"/>
                    <w:left w:w="0" w:type="dxa"/>
                    <w:bottom w:w="0" w:type="dxa"/>
                    <w:right w:w="0" w:type="dxa"/>
                  </w:tcMar>
                  <w:hideMark/>
                </w:tcPr>
                <w:p w:rsidR="001413DE"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1413DE" w:rsidRPr="00306714" w:rsidRDefault="004031AD">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6"/>
                      <w:szCs w:val="26"/>
                    </w:rPr>
                  </w:pPr>
                  <w:r w:rsidRPr="00306714">
                    <w:rPr>
                      <w:rStyle w:val="divdocumentjobtitle"/>
                      <w:rFonts w:ascii="Century Gothic" w:eastAsia="Century Gothic" w:hAnsi="Century Gothic" w:cs="Century Gothic"/>
                      <w:b/>
                      <w:bCs/>
                      <w:color w:val="343434"/>
                      <w:spacing w:val="4"/>
                      <w:sz w:val="26"/>
                      <w:szCs w:val="26"/>
                    </w:rPr>
                    <w:t>Assistant Engineer</w:t>
                  </w:r>
                </w:p>
                <w:p w:rsidR="001413DE" w:rsidRPr="00BA6B00" w:rsidRDefault="004031AD" w:rsidP="00BA6B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1"/>
                      <w:szCs w:val="21"/>
                    </w:rPr>
                  </w:pPr>
                  <w:r w:rsidRPr="00306714">
                    <w:rPr>
                      <w:rStyle w:val="span"/>
                      <w:rFonts w:ascii="Century Gothic" w:eastAsia="Century Gothic" w:hAnsi="Century Gothic" w:cs="Century Gothic"/>
                      <w:i/>
                      <w:iCs/>
                      <w:color w:val="343434"/>
                      <w:spacing w:val="4"/>
                      <w:sz w:val="21"/>
                      <w:szCs w:val="21"/>
                    </w:rPr>
                    <w:t>Bijson Innovations Pvt. Ltd.,</w:t>
                  </w:r>
                  <w:r w:rsidRPr="00306714">
                    <w:rPr>
                      <w:rStyle w:val="divdocumentright-boxdatetablesinglecolumn"/>
                      <w:rFonts w:ascii="Century Gothic" w:eastAsia="Century Gothic" w:hAnsi="Century Gothic" w:cs="Century Gothic"/>
                      <w:i/>
                      <w:iCs/>
                      <w:color w:val="343434"/>
                      <w:spacing w:val="4"/>
                      <w:sz w:val="21"/>
                      <w:szCs w:val="21"/>
                    </w:rPr>
                    <w:t xml:space="preserve"> </w:t>
                  </w:r>
                  <w:r w:rsidRPr="00306714">
                    <w:rPr>
                      <w:rStyle w:val="span"/>
                      <w:rFonts w:ascii="Century Gothic" w:eastAsia="Century Gothic" w:hAnsi="Century Gothic" w:cs="Century Gothic"/>
                      <w:i/>
                      <w:iCs/>
                      <w:color w:val="343434"/>
                      <w:spacing w:val="4"/>
                      <w:sz w:val="21"/>
                      <w:szCs w:val="21"/>
                    </w:rPr>
                    <w:t>Jaipur</w:t>
                  </w:r>
                  <w:r w:rsidRPr="00306714">
                    <w:rPr>
                      <w:rStyle w:val="divdocumentright-boxdatetablesinglecolumn"/>
                      <w:rFonts w:ascii="Century Gothic" w:eastAsia="Century Gothic" w:hAnsi="Century Gothic" w:cs="Century Gothic"/>
                      <w:i/>
                      <w:iCs/>
                      <w:color w:val="343434"/>
                      <w:spacing w:val="4"/>
                      <w:sz w:val="21"/>
                      <w:szCs w:val="21"/>
                    </w:rPr>
                    <w:t xml:space="preserve"> </w:t>
                  </w:r>
                </w:p>
                <w:p w:rsidR="001413DE" w:rsidRPr="00306714" w:rsidRDefault="004031AD">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1"/>
                      <w:szCs w:val="21"/>
                    </w:rPr>
                  </w:pPr>
                  <w:r w:rsidRPr="00306714">
                    <w:rPr>
                      <w:rStyle w:val="divdocumentright-boxdatetablesinglecolumn"/>
                      <w:rFonts w:ascii="Century Gothic" w:eastAsia="Century Gothic" w:hAnsi="Century Gothic" w:cs="Century Gothic"/>
                      <w:color w:val="343434"/>
                      <w:spacing w:val="4"/>
                      <w:sz w:val="21"/>
                      <w:szCs w:val="21"/>
                    </w:rPr>
                    <w:t xml:space="preserve">Worked with Project engineer to assist in development, design, and execution of projects. </w:t>
                  </w:r>
                </w:p>
                <w:p w:rsidR="001413DE" w:rsidRPr="00BA6B00" w:rsidRDefault="004031AD" w:rsidP="00BA6B00">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1"/>
                      <w:szCs w:val="21"/>
                    </w:rPr>
                  </w:pPr>
                  <w:r w:rsidRPr="00306714">
                    <w:rPr>
                      <w:rStyle w:val="divdocumentright-boxdatetablesinglecolumn"/>
                      <w:rFonts w:ascii="Century Gothic" w:eastAsia="Century Gothic" w:hAnsi="Century Gothic" w:cs="Century Gothic"/>
                      <w:color w:val="343434"/>
                      <w:spacing w:val="4"/>
                      <w:sz w:val="21"/>
                      <w:szCs w:val="21"/>
                    </w:rPr>
                    <w:t xml:space="preserve">Determined budget, manpower, schedule and material needed to successfully execute projects. </w:t>
                  </w:r>
                  <w:r w:rsidRPr="00BA6B00">
                    <w:rPr>
                      <w:rStyle w:val="divdocumentright-boxdatetablesinglecolumn"/>
                      <w:rFonts w:ascii="Century Gothic" w:eastAsia="Century Gothic" w:hAnsi="Century Gothic" w:cs="Century Gothic"/>
                      <w:color w:val="343434"/>
                      <w:spacing w:val="4"/>
                      <w:sz w:val="21"/>
                      <w:szCs w:val="21"/>
                    </w:rPr>
                    <w:t xml:space="preserve"> </w:t>
                  </w:r>
                </w:p>
                <w:p w:rsidR="001413DE" w:rsidRPr="000563B4" w:rsidRDefault="004031AD" w:rsidP="000563B4">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306714">
                    <w:rPr>
                      <w:rStyle w:val="divdocumentright-boxdatetablesinglecolumn"/>
                      <w:rFonts w:ascii="Century Gothic" w:eastAsia="Century Gothic" w:hAnsi="Century Gothic" w:cs="Century Gothic"/>
                      <w:color w:val="343434"/>
                      <w:spacing w:val="4"/>
                      <w:sz w:val="21"/>
                      <w:szCs w:val="21"/>
                    </w:rPr>
                    <w:t>Presented drawings to project managers and incorporated recommended changes.</w:t>
                  </w:r>
                </w:p>
              </w:tc>
            </w:tr>
          </w:tbl>
          <w:p w:rsidR="001413DE" w:rsidRDefault="004031AD">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1413DE">
              <w:trPr>
                <w:tblCellSpacing w:w="0" w:type="dxa"/>
              </w:trPr>
              <w:tc>
                <w:tcPr>
                  <w:tcW w:w="5000" w:type="pct"/>
                  <w:shd w:val="clear" w:color="auto" w:fill="FFFFFF"/>
                  <w:tcMar>
                    <w:top w:w="60" w:type="dxa"/>
                    <w:left w:w="300" w:type="dxa"/>
                    <w:bottom w:w="60" w:type="dxa"/>
                    <w:right w:w="300" w:type="dxa"/>
                  </w:tcMar>
                  <w:vAlign w:val="bottom"/>
                  <w:hideMark/>
                </w:tcPr>
                <w:p w:rsidR="001413DE" w:rsidRPr="00306714" w:rsidRDefault="004031AD" w:rsidP="006D62B6">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0"/>
                      <w:szCs w:val="30"/>
                      <w:shd w:val="clear" w:color="auto" w:fill="auto"/>
                    </w:rPr>
                  </w:pPr>
                  <w:r w:rsidRPr="00652489">
                    <w:rPr>
                      <w:rStyle w:val="divdocumentleft-boxdivsectiontitle"/>
                      <w:rFonts w:ascii="Century Gothic" w:eastAsia="Century Gothic" w:hAnsi="Century Gothic" w:cs="Century Gothic"/>
                      <w:b/>
                      <w:bCs/>
                      <w:color w:val="002E58"/>
                      <w:sz w:val="28"/>
                      <w:szCs w:val="28"/>
                      <w:shd w:val="clear" w:color="auto" w:fill="auto"/>
                    </w:rPr>
                    <w:t>Education</w:t>
                  </w:r>
                </w:p>
              </w:tc>
            </w:tr>
          </w:tbl>
          <w:p w:rsidR="001413DE" w:rsidRDefault="004031AD">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1413DE">
              <w:trPr>
                <w:tblCellSpacing w:w="0" w:type="dxa"/>
              </w:trPr>
              <w:tc>
                <w:tcPr>
                  <w:tcW w:w="300" w:type="dxa"/>
                  <w:tcMar>
                    <w:top w:w="0" w:type="dxa"/>
                    <w:left w:w="0" w:type="dxa"/>
                    <w:bottom w:w="0" w:type="dxa"/>
                    <w:right w:w="0" w:type="dxa"/>
                  </w:tcMar>
                  <w:hideMark/>
                </w:tcPr>
                <w:p w:rsidR="001413DE" w:rsidRDefault="004031AD">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2022-01</w:t>
                  </w:r>
                  <w:r w:rsidRPr="005D22B8">
                    <w:rPr>
                      <w:rStyle w:val="span"/>
                      <w:rFonts w:ascii="Century Gothic" w:eastAsia="Century Gothic" w:hAnsi="Century Gothic" w:cs="Century Gothic"/>
                      <w:color w:val="343434"/>
                      <w:spacing w:val="4"/>
                      <w:sz w:val="21"/>
                      <w:szCs w:val="21"/>
                    </w:rPr>
                    <w:t xml:space="preserve"> - </w:t>
                  </w:r>
                  <w:r w:rsidRPr="005D22B8">
                    <w:rPr>
                      <w:rStyle w:val="divdocumentjobdates"/>
                      <w:rFonts w:ascii="Century Gothic" w:eastAsia="Century Gothic" w:hAnsi="Century Gothic" w:cs="Century Gothic"/>
                      <w:color w:val="343434"/>
                      <w:spacing w:val="4"/>
                      <w:sz w:val="21"/>
                      <w:szCs w:val="21"/>
                    </w:rPr>
                    <w:t>Current</w:t>
                  </w:r>
                </w:p>
              </w:tc>
              <w:tc>
                <w:tcPr>
                  <w:tcW w:w="520" w:type="dxa"/>
                  <w:tcMar>
                    <w:top w:w="0" w:type="dxa"/>
                    <w:left w:w="0" w:type="dxa"/>
                    <w:bottom w:w="0" w:type="dxa"/>
                    <w:right w:w="0" w:type="dxa"/>
                  </w:tcMar>
                  <w:hideMark/>
                </w:tcPr>
                <w:p w:rsidR="001413DE"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rsidR="001413DE" w:rsidRPr="006D62B6" w:rsidRDefault="004031AD">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6"/>
                      <w:szCs w:val="26"/>
                    </w:rPr>
                  </w:pPr>
                  <w:r w:rsidRPr="006D62B6">
                    <w:rPr>
                      <w:rStyle w:val="divdocumentdegree"/>
                      <w:rFonts w:ascii="Century Gothic" w:eastAsia="Century Gothic" w:hAnsi="Century Gothic" w:cs="Century Gothic"/>
                      <w:b/>
                      <w:bCs/>
                      <w:color w:val="343434"/>
                      <w:spacing w:val="4"/>
                      <w:sz w:val="26"/>
                      <w:szCs w:val="26"/>
                    </w:rPr>
                    <w:t>MBA</w:t>
                  </w:r>
                  <w:r w:rsidRPr="006D62B6">
                    <w:rPr>
                      <w:rStyle w:val="span"/>
                      <w:rFonts w:ascii="Century Gothic" w:eastAsia="Century Gothic" w:hAnsi="Century Gothic" w:cs="Century Gothic"/>
                      <w:b/>
                      <w:bCs/>
                      <w:color w:val="343434"/>
                      <w:spacing w:val="4"/>
                      <w:sz w:val="26"/>
                      <w:szCs w:val="26"/>
                    </w:rPr>
                    <w:t xml:space="preserve">: </w:t>
                  </w:r>
                  <w:r w:rsidRPr="006D62B6">
                    <w:rPr>
                      <w:rStyle w:val="divdocumentprogramline"/>
                      <w:rFonts w:ascii="Century Gothic" w:eastAsia="Century Gothic" w:hAnsi="Century Gothic" w:cs="Century Gothic"/>
                      <w:b/>
                      <w:bCs/>
                      <w:color w:val="343434"/>
                      <w:spacing w:val="4"/>
                      <w:sz w:val="26"/>
                      <w:szCs w:val="26"/>
                    </w:rPr>
                    <w:t>Information Technology</w:t>
                  </w:r>
                </w:p>
                <w:p w:rsidR="001413DE" w:rsidRPr="005D22B8" w:rsidRDefault="004031AD">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1"/>
                      <w:szCs w:val="21"/>
                    </w:rPr>
                  </w:pPr>
                  <w:r w:rsidRPr="005D22B8">
                    <w:rPr>
                      <w:rStyle w:val="span"/>
                      <w:rFonts w:ascii="Century Gothic" w:eastAsia="Century Gothic" w:hAnsi="Century Gothic" w:cs="Century Gothic"/>
                      <w:i/>
                      <w:iCs/>
                      <w:color w:val="343434"/>
                      <w:spacing w:val="4"/>
                      <w:sz w:val="21"/>
                      <w:szCs w:val="21"/>
                    </w:rPr>
                    <w:t xml:space="preserve">Lovely Professional University - </w:t>
                  </w:r>
                  <w:r w:rsidRPr="005D22B8">
                    <w:rPr>
                      <w:rStyle w:val="divdocumenteducationjoblocation"/>
                      <w:rFonts w:ascii="Century Gothic" w:eastAsia="Century Gothic" w:hAnsi="Century Gothic" w:cs="Century Gothic"/>
                      <w:color w:val="343434"/>
                      <w:spacing w:val="4"/>
                      <w:sz w:val="21"/>
                      <w:szCs w:val="21"/>
                    </w:rPr>
                    <w:t>Punjab</w:t>
                  </w:r>
                  <w:r w:rsidRPr="005D22B8">
                    <w:rPr>
                      <w:rStyle w:val="divdocumentright-boxdatetablesinglecolumn"/>
                      <w:rFonts w:ascii="Century Gothic" w:eastAsia="Century Gothic" w:hAnsi="Century Gothic" w:cs="Century Gothic"/>
                      <w:i/>
                      <w:iCs/>
                      <w:color w:val="343434"/>
                      <w:spacing w:val="4"/>
                      <w:sz w:val="21"/>
                      <w:szCs w:val="21"/>
                    </w:rPr>
                    <w:t xml:space="preserve"> </w:t>
                  </w:r>
                </w:p>
              </w:tc>
            </w:tr>
          </w:tbl>
          <w:p w:rsidR="001413DE" w:rsidRDefault="001413DE">
            <w:pPr>
              <w:rPr>
                <w:vanish/>
              </w:rPr>
            </w:pP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1413DE">
              <w:trPr>
                <w:tblCellSpacing w:w="0" w:type="dxa"/>
              </w:trPr>
              <w:tc>
                <w:tcPr>
                  <w:tcW w:w="300" w:type="dxa"/>
                  <w:tcMar>
                    <w:top w:w="200" w:type="dxa"/>
                    <w:left w:w="0" w:type="dxa"/>
                    <w:bottom w:w="0" w:type="dxa"/>
                    <w:right w:w="0" w:type="dxa"/>
                  </w:tcMar>
                  <w:hideMark/>
                </w:tcPr>
                <w:p w:rsidR="001413DE" w:rsidRDefault="004031AD">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413DE" w:rsidRPr="005D22B8" w:rsidRDefault="004031AD">
                  <w:pPr>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2014-07</w:t>
                  </w:r>
                  <w:r w:rsidRPr="005D22B8">
                    <w:rPr>
                      <w:rStyle w:val="span"/>
                      <w:rFonts w:ascii="Century Gothic" w:eastAsia="Century Gothic" w:hAnsi="Century Gothic" w:cs="Century Gothic"/>
                      <w:color w:val="343434"/>
                      <w:spacing w:val="4"/>
                      <w:sz w:val="21"/>
                      <w:szCs w:val="21"/>
                    </w:rPr>
                    <w:t xml:space="preserve"> - </w:t>
                  </w:r>
                  <w:r w:rsidRPr="005D22B8">
                    <w:rPr>
                      <w:rStyle w:val="divdocumentjobdates"/>
                      <w:rFonts w:ascii="Century Gothic" w:eastAsia="Century Gothic" w:hAnsi="Century Gothic" w:cs="Century Gothic"/>
                      <w:color w:val="343434"/>
                      <w:spacing w:val="4"/>
                      <w:sz w:val="21"/>
                      <w:szCs w:val="21"/>
                    </w:rPr>
                    <w:t>2018-06</w:t>
                  </w:r>
                </w:p>
              </w:tc>
              <w:tc>
                <w:tcPr>
                  <w:tcW w:w="520" w:type="dxa"/>
                  <w:tcMar>
                    <w:top w:w="200" w:type="dxa"/>
                    <w:left w:w="0" w:type="dxa"/>
                    <w:bottom w:w="0" w:type="dxa"/>
                    <w:right w:w="0" w:type="dxa"/>
                  </w:tcMar>
                  <w:hideMark/>
                </w:tcPr>
                <w:p w:rsidR="001413DE" w:rsidRDefault="004031AD">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1413DE" w:rsidRPr="006D62B6" w:rsidRDefault="004031AD">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6"/>
                      <w:szCs w:val="26"/>
                    </w:rPr>
                  </w:pPr>
                  <w:r w:rsidRPr="006D62B6">
                    <w:rPr>
                      <w:rStyle w:val="divdocumentdegree"/>
                      <w:rFonts w:ascii="Century Gothic" w:eastAsia="Century Gothic" w:hAnsi="Century Gothic" w:cs="Century Gothic"/>
                      <w:b/>
                      <w:bCs/>
                      <w:color w:val="343434"/>
                      <w:spacing w:val="4"/>
                      <w:sz w:val="26"/>
                      <w:szCs w:val="26"/>
                    </w:rPr>
                    <w:t>Bachelor of Technology</w:t>
                  </w:r>
                  <w:r w:rsidRPr="006D62B6">
                    <w:rPr>
                      <w:rStyle w:val="span"/>
                      <w:rFonts w:ascii="Century Gothic" w:eastAsia="Century Gothic" w:hAnsi="Century Gothic" w:cs="Century Gothic"/>
                      <w:b/>
                      <w:bCs/>
                      <w:color w:val="343434"/>
                      <w:spacing w:val="4"/>
                      <w:sz w:val="26"/>
                      <w:szCs w:val="26"/>
                    </w:rPr>
                    <w:t xml:space="preserve">: </w:t>
                  </w:r>
                  <w:r w:rsidRPr="006D62B6">
                    <w:rPr>
                      <w:rStyle w:val="divdocumentprogramline"/>
                      <w:rFonts w:ascii="Century Gothic" w:eastAsia="Century Gothic" w:hAnsi="Century Gothic" w:cs="Century Gothic"/>
                      <w:b/>
                      <w:bCs/>
                      <w:color w:val="343434"/>
                      <w:spacing w:val="4"/>
                      <w:sz w:val="26"/>
                      <w:szCs w:val="26"/>
                    </w:rPr>
                    <w:t>Mechanical Engineering</w:t>
                  </w:r>
                </w:p>
                <w:p w:rsidR="001413DE" w:rsidRPr="005D22B8" w:rsidRDefault="004031AD">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1"/>
                      <w:szCs w:val="21"/>
                    </w:rPr>
                  </w:pPr>
                  <w:r w:rsidRPr="005D22B8">
                    <w:rPr>
                      <w:rStyle w:val="span"/>
                      <w:rFonts w:ascii="Century Gothic" w:eastAsia="Century Gothic" w:hAnsi="Century Gothic" w:cs="Century Gothic"/>
                      <w:i/>
                      <w:iCs/>
                      <w:color w:val="343434"/>
                      <w:spacing w:val="4"/>
                      <w:sz w:val="21"/>
                      <w:szCs w:val="21"/>
                    </w:rPr>
                    <w:t xml:space="preserve">Rajasthan Institute Of Engineering And Technology - </w:t>
                  </w:r>
                  <w:r w:rsidRPr="005D22B8">
                    <w:rPr>
                      <w:rStyle w:val="divdocumenteducationjoblocation"/>
                      <w:rFonts w:ascii="Century Gothic" w:eastAsia="Century Gothic" w:hAnsi="Century Gothic" w:cs="Century Gothic"/>
                      <w:color w:val="343434"/>
                      <w:spacing w:val="4"/>
                      <w:sz w:val="21"/>
                      <w:szCs w:val="21"/>
                    </w:rPr>
                    <w:t>Jaipur</w:t>
                  </w:r>
                  <w:r w:rsidRPr="005D22B8">
                    <w:rPr>
                      <w:rStyle w:val="divdocumentright-boxdatetablesinglecolumn"/>
                      <w:rFonts w:ascii="Century Gothic" w:eastAsia="Century Gothic" w:hAnsi="Century Gothic" w:cs="Century Gothic"/>
                      <w:i/>
                      <w:iCs/>
                      <w:color w:val="343434"/>
                      <w:spacing w:val="4"/>
                      <w:sz w:val="21"/>
                      <w:szCs w:val="21"/>
                    </w:rPr>
                    <w:t xml:space="preserve"> </w:t>
                  </w:r>
                </w:p>
                <w:p w:rsidR="00E67C4B" w:rsidRPr="00652489" w:rsidRDefault="004031AD" w:rsidP="00E67C4B">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5D22B8">
                    <w:rPr>
                      <w:rStyle w:val="divdocumentright-boxdatetablesinglecolumn"/>
                      <w:rFonts w:ascii="Century Gothic" w:eastAsia="Century Gothic" w:hAnsi="Century Gothic" w:cs="Century Gothic"/>
                      <w:color w:val="343434"/>
                      <w:spacing w:val="4"/>
                      <w:sz w:val="21"/>
                      <w:szCs w:val="21"/>
                    </w:rPr>
                    <w:t>Graduated with 72.5% Overall with Honors</w:t>
                  </w:r>
                  <w:r>
                    <w:rPr>
                      <w:rStyle w:val="divdocumentright-boxdatetablesinglecolumn"/>
                      <w:rFonts w:ascii="Century Gothic" w:eastAsia="Century Gothic" w:hAnsi="Century Gothic" w:cs="Century Gothic"/>
                      <w:color w:val="343434"/>
                      <w:spacing w:val="4"/>
                      <w:sz w:val="22"/>
                      <w:szCs w:val="22"/>
                    </w:rPr>
                    <w:t xml:space="preserve"> </w:t>
                  </w:r>
                </w:p>
              </w:tc>
            </w:tr>
          </w:tbl>
          <w:p w:rsidR="001413DE" w:rsidRDefault="001413DE">
            <w:pPr>
              <w:rPr>
                <w:vanish/>
              </w:rPr>
            </w:pP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1413DE">
              <w:trPr>
                <w:tblCellSpacing w:w="0" w:type="dxa"/>
              </w:trPr>
              <w:tc>
                <w:tcPr>
                  <w:tcW w:w="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emptycell"/>
                      <w:rFonts w:ascii="Century Gothic" w:eastAsia="Century Gothic" w:hAnsi="Century Gothic" w:cs="Century Gothic"/>
                      <w:color w:val="343434"/>
                      <w:spacing w:val="4"/>
                      <w:sz w:val="21"/>
                      <w:szCs w:val="21"/>
                    </w:rPr>
                    <w:t> </w:t>
                  </w:r>
                </w:p>
              </w:tc>
              <w:tc>
                <w:tcPr>
                  <w:tcW w:w="1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2011-05</w:t>
                  </w:r>
                  <w:r w:rsidRPr="005D22B8">
                    <w:rPr>
                      <w:rStyle w:val="span"/>
                      <w:rFonts w:ascii="Century Gothic" w:eastAsia="Century Gothic" w:hAnsi="Century Gothic" w:cs="Century Gothic"/>
                      <w:color w:val="343434"/>
                      <w:spacing w:val="4"/>
                      <w:sz w:val="21"/>
                      <w:szCs w:val="21"/>
                    </w:rPr>
                    <w:t xml:space="preserve"> - </w:t>
                  </w:r>
                  <w:r w:rsidRPr="005D22B8">
                    <w:rPr>
                      <w:rStyle w:val="divdocumentjobdates"/>
                      <w:rFonts w:ascii="Century Gothic" w:eastAsia="Century Gothic" w:hAnsi="Century Gothic" w:cs="Century Gothic"/>
                      <w:color w:val="343434"/>
                      <w:spacing w:val="4"/>
                      <w:sz w:val="21"/>
                      <w:szCs w:val="21"/>
                    </w:rPr>
                    <w:t>2012-07</w:t>
                  </w:r>
                </w:p>
              </w:tc>
              <w:tc>
                <w:tcPr>
                  <w:tcW w:w="520" w:type="dxa"/>
                  <w:tcMar>
                    <w:top w:w="200" w:type="dxa"/>
                    <w:left w:w="0" w:type="dxa"/>
                    <w:bottom w:w="0" w:type="dxa"/>
                    <w:right w:w="0" w:type="dxa"/>
                  </w:tcMar>
                  <w:hideMark/>
                </w:tcPr>
                <w:p w:rsidR="001413DE"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1413DE" w:rsidRPr="006D62B6" w:rsidRDefault="004031AD">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6"/>
                      <w:szCs w:val="26"/>
                    </w:rPr>
                  </w:pPr>
                  <w:r w:rsidRPr="006D62B6">
                    <w:rPr>
                      <w:rStyle w:val="divdocumentdegree"/>
                      <w:rFonts w:ascii="Century Gothic" w:eastAsia="Century Gothic" w:hAnsi="Century Gothic" w:cs="Century Gothic"/>
                      <w:b/>
                      <w:bCs/>
                      <w:color w:val="343434"/>
                      <w:spacing w:val="4"/>
                      <w:sz w:val="26"/>
                      <w:szCs w:val="26"/>
                    </w:rPr>
                    <w:t>Secondary Education</w:t>
                  </w:r>
                  <w:r w:rsidRPr="006D62B6">
                    <w:rPr>
                      <w:rStyle w:val="divdocumentright-boxdatetablesinglecolumn"/>
                      <w:rFonts w:ascii="Century Gothic" w:eastAsia="Century Gothic" w:hAnsi="Century Gothic" w:cs="Century Gothic"/>
                      <w:b/>
                      <w:bCs/>
                      <w:color w:val="343434"/>
                      <w:spacing w:val="4"/>
                      <w:sz w:val="26"/>
                      <w:szCs w:val="26"/>
                    </w:rPr>
                    <w:t xml:space="preserve"> </w:t>
                  </w:r>
                </w:p>
                <w:p w:rsidR="001413DE" w:rsidRPr="005D22B8" w:rsidRDefault="004031AD">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1"/>
                      <w:szCs w:val="21"/>
                    </w:rPr>
                  </w:pPr>
                  <w:r w:rsidRPr="005D22B8">
                    <w:rPr>
                      <w:rStyle w:val="span"/>
                      <w:rFonts w:ascii="Century Gothic" w:eastAsia="Century Gothic" w:hAnsi="Century Gothic" w:cs="Century Gothic"/>
                      <w:i/>
                      <w:iCs/>
                      <w:color w:val="343434"/>
                      <w:spacing w:val="4"/>
                      <w:sz w:val="21"/>
                      <w:szCs w:val="21"/>
                    </w:rPr>
                    <w:t xml:space="preserve">Gandhi Bal Niketan Sr. Sec. School - </w:t>
                  </w:r>
                  <w:r w:rsidRPr="005D22B8">
                    <w:rPr>
                      <w:rStyle w:val="divdocumenteducationjoblocation"/>
                      <w:rFonts w:ascii="Century Gothic" w:eastAsia="Century Gothic" w:hAnsi="Century Gothic" w:cs="Century Gothic"/>
                      <w:color w:val="343434"/>
                      <w:spacing w:val="4"/>
                      <w:sz w:val="21"/>
                      <w:szCs w:val="21"/>
                    </w:rPr>
                    <w:t>Jaipur</w:t>
                  </w:r>
                  <w:r w:rsidRPr="005D22B8">
                    <w:rPr>
                      <w:rStyle w:val="divdocumentright-boxdatetablesinglecolumn"/>
                      <w:rFonts w:ascii="Century Gothic" w:eastAsia="Century Gothic" w:hAnsi="Century Gothic" w:cs="Century Gothic"/>
                      <w:i/>
                      <w:iCs/>
                      <w:color w:val="343434"/>
                      <w:spacing w:val="4"/>
                      <w:sz w:val="21"/>
                      <w:szCs w:val="21"/>
                    </w:rPr>
                    <w:t xml:space="preserve"> </w:t>
                  </w:r>
                </w:p>
                <w:p w:rsidR="001413DE" w:rsidRDefault="004031AD">
                  <w:pPr>
                    <w:pStyle w:val="p"/>
                    <w:spacing w:line="360" w:lineRule="atLeast"/>
                    <w:ind w:right="300"/>
                    <w:rPr>
                      <w:rStyle w:val="divdocumentright-boxdatetablesinglecolumn"/>
                      <w:rFonts w:ascii="Century Gothic" w:eastAsia="Century Gothic" w:hAnsi="Century Gothic" w:cs="Century Gothic"/>
                      <w:color w:val="343434"/>
                      <w:spacing w:val="4"/>
                      <w:sz w:val="22"/>
                      <w:szCs w:val="22"/>
                    </w:rPr>
                  </w:pPr>
                  <w:r w:rsidRPr="005D22B8">
                    <w:rPr>
                      <w:rStyle w:val="divdocumentright-boxdatetablesinglecolumn"/>
                      <w:rFonts w:ascii="Century Gothic" w:eastAsia="Century Gothic" w:hAnsi="Century Gothic" w:cs="Century Gothic"/>
                      <w:color w:val="343434"/>
                      <w:spacing w:val="4"/>
                      <w:sz w:val="21"/>
                      <w:szCs w:val="21"/>
                    </w:rPr>
                    <w:t>Passed with 59.50%</w:t>
                  </w:r>
                  <w:r>
                    <w:rPr>
                      <w:rStyle w:val="divdocumentright-boxdatetablesinglecolumn"/>
                      <w:rFonts w:ascii="Century Gothic" w:eastAsia="Century Gothic" w:hAnsi="Century Gothic" w:cs="Century Gothic"/>
                      <w:color w:val="343434"/>
                      <w:spacing w:val="4"/>
                      <w:sz w:val="22"/>
                      <w:szCs w:val="22"/>
                    </w:rPr>
                    <w:t xml:space="preserve"> </w:t>
                  </w:r>
                </w:p>
              </w:tc>
            </w:tr>
          </w:tbl>
          <w:p w:rsidR="001413DE" w:rsidRDefault="001413DE">
            <w:pPr>
              <w:rPr>
                <w:vanish/>
              </w:rPr>
            </w:pP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1413DE" w:rsidTr="005D22B8">
              <w:trPr>
                <w:trHeight w:val="890"/>
                <w:tblCellSpacing w:w="0" w:type="dxa"/>
              </w:trPr>
              <w:tc>
                <w:tcPr>
                  <w:tcW w:w="300" w:type="dxa"/>
                  <w:tcMar>
                    <w:top w:w="200" w:type="dxa"/>
                    <w:left w:w="0" w:type="dxa"/>
                    <w:bottom w:w="0" w:type="dxa"/>
                    <w:right w:w="0" w:type="dxa"/>
                  </w:tcMar>
                  <w:hideMark/>
                </w:tcPr>
                <w:p w:rsidR="001413DE" w:rsidRDefault="004031AD">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2013-07</w:t>
                  </w:r>
                  <w:r w:rsidRPr="005D22B8">
                    <w:rPr>
                      <w:rStyle w:val="span"/>
                      <w:rFonts w:ascii="Century Gothic" w:eastAsia="Century Gothic" w:hAnsi="Century Gothic" w:cs="Century Gothic"/>
                      <w:color w:val="343434"/>
                      <w:spacing w:val="4"/>
                      <w:sz w:val="21"/>
                      <w:szCs w:val="21"/>
                    </w:rPr>
                    <w:t xml:space="preserve"> - </w:t>
                  </w:r>
                  <w:r w:rsidRPr="005D22B8">
                    <w:rPr>
                      <w:rStyle w:val="divdocumentjobdates"/>
                      <w:rFonts w:ascii="Century Gothic" w:eastAsia="Century Gothic" w:hAnsi="Century Gothic" w:cs="Century Gothic"/>
                      <w:color w:val="343434"/>
                      <w:spacing w:val="4"/>
                      <w:sz w:val="21"/>
                      <w:szCs w:val="21"/>
                    </w:rPr>
                    <w:t>2014-03</w:t>
                  </w:r>
                </w:p>
              </w:tc>
              <w:tc>
                <w:tcPr>
                  <w:tcW w:w="520" w:type="dxa"/>
                  <w:tcMar>
                    <w:top w:w="200" w:type="dxa"/>
                    <w:left w:w="0" w:type="dxa"/>
                    <w:bottom w:w="0" w:type="dxa"/>
                    <w:right w:w="0" w:type="dxa"/>
                  </w:tcMar>
                  <w:hideMark/>
                </w:tcPr>
                <w:p w:rsidR="001413DE"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1413DE" w:rsidRPr="006D62B6" w:rsidRDefault="004031AD">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6"/>
                      <w:szCs w:val="26"/>
                    </w:rPr>
                  </w:pPr>
                  <w:r w:rsidRPr="006D62B6">
                    <w:rPr>
                      <w:rStyle w:val="divdocumentdegree"/>
                      <w:rFonts w:ascii="Century Gothic" w:eastAsia="Century Gothic" w:hAnsi="Century Gothic" w:cs="Century Gothic"/>
                      <w:b/>
                      <w:bCs/>
                      <w:color w:val="343434"/>
                      <w:spacing w:val="4"/>
                      <w:sz w:val="26"/>
                      <w:szCs w:val="26"/>
                    </w:rPr>
                    <w:t>Senior Secondary Education</w:t>
                  </w:r>
                  <w:r w:rsidRPr="006D62B6">
                    <w:rPr>
                      <w:rStyle w:val="divdocumentright-boxdatetablesinglecolumn"/>
                      <w:rFonts w:ascii="Century Gothic" w:eastAsia="Century Gothic" w:hAnsi="Century Gothic" w:cs="Century Gothic"/>
                      <w:b/>
                      <w:bCs/>
                      <w:color w:val="343434"/>
                      <w:spacing w:val="4"/>
                      <w:sz w:val="26"/>
                      <w:szCs w:val="26"/>
                    </w:rPr>
                    <w:t xml:space="preserve"> </w:t>
                  </w:r>
                </w:p>
                <w:p w:rsidR="001413DE" w:rsidRPr="005D22B8" w:rsidRDefault="004031AD">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1"/>
                      <w:szCs w:val="21"/>
                    </w:rPr>
                  </w:pPr>
                  <w:r w:rsidRPr="005D22B8">
                    <w:rPr>
                      <w:rStyle w:val="span"/>
                      <w:rFonts w:ascii="Century Gothic" w:eastAsia="Century Gothic" w:hAnsi="Century Gothic" w:cs="Century Gothic"/>
                      <w:i/>
                      <w:iCs/>
                      <w:color w:val="343434"/>
                      <w:spacing w:val="4"/>
                      <w:sz w:val="21"/>
                      <w:szCs w:val="21"/>
                    </w:rPr>
                    <w:t xml:space="preserve">Gandhi Bal Niketan Sr. Sec. School - </w:t>
                  </w:r>
                  <w:r w:rsidRPr="005D22B8">
                    <w:rPr>
                      <w:rStyle w:val="divdocumenteducationjoblocation"/>
                      <w:rFonts w:ascii="Century Gothic" w:eastAsia="Century Gothic" w:hAnsi="Century Gothic" w:cs="Century Gothic"/>
                      <w:color w:val="343434"/>
                      <w:spacing w:val="4"/>
                      <w:sz w:val="21"/>
                      <w:szCs w:val="21"/>
                    </w:rPr>
                    <w:t>Jaipur</w:t>
                  </w:r>
                  <w:r w:rsidRPr="005D22B8">
                    <w:rPr>
                      <w:rStyle w:val="divdocumentright-boxdatetablesinglecolumn"/>
                      <w:rFonts w:ascii="Century Gothic" w:eastAsia="Century Gothic" w:hAnsi="Century Gothic" w:cs="Century Gothic"/>
                      <w:i/>
                      <w:iCs/>
                      <w:color w:val="343434"/>
                      <w:spacing w:val="4"/>
                      <w:sz w:val="21"/>
                      <w:szCs w:val="21"/>
                    </w:rPr>
                    <w:t xml:space="preserve"> </w:t>
                  </w:r>
                </w:p>
                <w:p w:rsidR="001413DE" w:rsidRDefault="004031AD">
                  <w:pPr>
                    <w:pStyle w:val="p"/>
                    <w:spacing w:line="360" w:lineRule="atLeast"/>
                    <w:ind w:right="300"/>
                    <w:rPr>
                      <w:rStyle w:val="divdocumentright-boxdatetablesinglecolumn"/>
                      <w:rFonts w:ascii="Century Gothic" w:eastAsia="Century Gothic" w:hAnsi="Century Gothic" w:cs="Century Gothic"/>
                      <w:color w:val="343434"/>
                      <w:spacing w:val="4"/>
                      <w:sz w:val="22"/>
                      <w:szCs w:val="22"/>
                    </w:rPr>
                  </w:pPr>
                  <w:r w:rsidRPr="005D22B8">
                    <w:rPr>
                      <w:rStyle w:val="divdocumentright-boxdatetablesinglecolumn"/>
                      <w:rFonts w:ascii="Century Gothic" w:eastAsia="Century Gothic" w:hAnsi="Century Gothic" w:cs="Century Gothic"/>
                      <w:color w:val="343434"/>
                      <w:spacing w:val="4"/>
                      <w:sz w:val="21"/>
                      <w:szCs w:val="21"/>
                    </w:rPr>
                    <w:t>Passed with 66.00%</w:t>
                  </w:r>
                  <w:r>
                    <w:rPr>
                      <w:rStyle w:val="divdocumentright-boxdatetablesinglecolumn"/>
                      <w:rFonts w:ascii="Century Gothic" w:eastAsia="Century Gothic" w:hAnsi="Century Gothic" w:cs="Century Gothic"/>
                      <w:color w:val="343434"/>
                      <w:spacing w:val="4"/>
                      <w:sz w:val="22"/>
                      <w:szCs w:val="22"/>
                    </w:rPr>
                    <w:t xml:space="preserve"> </w:t>
                  </w:r>
                </w:p>
              </w:tc>
            </w:tr>
          </w:tbl>
          <w:p w:rsidR="001413DE" w:rsidRDefault="001413DE">
            <w:pPr>
              <w:pStyle w:val="divdocumentsectiongapdiv"/>
              <w:rPr>
                <w:rStyle w:val="divdocumentright-box"/>
                <w:rFonts w:ascii="Century Gothic" w:eastAsia="Century Gothic" w:hAnsi="Century Gothic" w:cs="Century Gothic"/>
                <w:sz w:val="14"/>
                <w:szCs w:val="14"/>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1413DE">
              <w:trPr>
                <w:tblCellSpacing w:w="0" w:type="dxa"/>
              </w:trPr>
              <w:tc>
                <w:tcPr>
                  <w:tcW w:w="5000" w:type="pct"/>
                  <w:shd w:val="clear" w:color="auto" w:fill="FFFFFF"/>
                  <w:tcMar>
                    <w:top w:w="60" w:type="dxa"/>
                    <w:left w:w="300" w:type="dxa"/>
                    <w:bottom w:w="60" w:type="dxa"/>
                    <w:right w:w="300" w:type="dxa"/>
                  </w:tcMar>
                  <w:vAlign w:val="bottom"/>
                  <w:hideMark/>
                </w:tcPr>
                <w:p w:rsidR="001413DE" w:rsidRDefault="004031AD" w:rsidP="006D62B6">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sidRPr="00652489">
                    <w:rPr>
                      <w:rStyle w:val="divdocumentleft-boxdivsectiontitle"/>
                      <w:rFonts w:ascii="Century Gothic" w:eastAsia="Century Gothic" w:hAnsi="Century Gothic" w:cs="Century Gothic"/>
                      <w:b/>
                      <w:bCs/>
                      <w:color w:val="002E58"/>
                      <w:sz w:val="28"/>
                      <w:szCs w:val="28"/>
                      <w:shd w:val="clear" w:color="auto" w:fill="auto"/>
                    </w:rPr>
                    <w:t>Certifications</w:t>
                  </w:r>
                </w:p>
              </w:tc>
            </w:tr>
          </w:tbl>
          <w:p w:rsidR="001413DE" w:rsidRDefault="004031AD">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certificationparagraph"/>
              <w:tblW w:w="0" w:type="auto"/>
              <w:tblCellSpacing w:w="0" w:type="dxa"/>
              <w:tblLayout w:type="fixed"/>
              <w:tblCellMar>
                <w:left w:w="0" w:type="dxa"/>
                <w:right w:w="0" w:type="dxa"/>
              </w:tblCellMar>
              <w:tblLook w:val="05E0"/>
            </w:tblPr>
            <w:tblGrid>
              <w:gridCol w:w="300"/>
              <w:gridCol w:w="1300"/>
              <w:gridCol w:w="520"/>
              <w:gridCol w:w="6440"/>
            </w:tblGrid>
            <w:tr w:rsidR="001413DE" w:rsidRPr="005D22B8">
              <w:trPr>
                <w:tblCellSpacing w:w="0" w:type="dxa"/>
              </w:trPr>
              <w:tc>
                <w:tcPr>
                  <w:tcW w:w="300" w:type="dxa"/>
                  <w:tcMar>
                    <w:top w:w="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emptycell"/>
                      <w:rFonts w:ascii="Century Gothic" w:eastAsia="Century Gothic" w:hAnsi="Century Gothic" w:cs="Century Gothic"/>
                      <w:color w:val="343434"/>
                      <w:spacing w:val="4"/>
                      <w:sz w:val="21"/>
                      <w:szCs w:val="21"/>
                    </w:rPr>
                    <w:t> </w:t>
                  </w:r>
                </w:p>
              </w:tc>
              <w:tc>
                <w:tcPr>
                  <w:tcW w:w="1300" w:type="dxa"/>
                  <w:tcMar>
                    <w:top w:w="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2016-01</w:t>
                  </w:r>
                </w:p>
              </w:tc>
              <w:tc>
                <w:tcPr>
                  <w:tcW w:w="520" w:type="dxa"/>
                  <w:tcMar>
                    <w:top w:w="0" w:type="dxa"/>
                    <w:left w:w="0" w:type="dxa"/>
                    <w:bottom w:w="0" w:type="dxa"/>
                    <w:right w:w="0" w:type="dxa"/>
                  </w:tcMar>
                  <w:hideMark/>
                </w:tcPr>
                <w:p w:rsidR="001413DE" w:rsidRPr="005D22B8"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1"/>
                      <w:szCs w:val="21"/>
                    </w:rPr>
                  </w:pPr>
                  <w:r w:rsidRPr="005D22B8">
                    <w:rPr>
                      <w:rStyle w:val="divdocumentright-boxdatetablepindcell"/>
                      <w:rFonts w:ascii="Century Gothic" w:eastAsia="Century Gothic" w:hAnsi="Century Gothic" w:cs="Century Gothic"/>
                      <w:color w:val="343434"/>
                      <w:spacing w:val="4"/>
                      <w:sz w:val="21"/>
                      <w:szCs w:val="21"/>
                    </w:rPr>
                    <w:t> </w:t>
                  </w:r>
                </w:p>
              </w:tc>
              <w:tc>
                <w:tcPr>
                  <w:tcW w:w="6440" w:type="dxa"/>
                  <w:tcMar>
                    <w:top w:w="0" w:type="dxa"/>
                    <w:left w:w="0" w:type="dxa"/>
                    <w:bottom w:w="0" w:type="dxa"/>
                    <w:right w:w="0" w:type="dxa"/>
                  </w:tcMar>
                  <w:hideMark/>
                </w:tcPr>
                <w:p w:rsidR="001413DE" w:rsidRPr="005D22B8" w:rsidRDefault="004031AD">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1"/>
                      <w:szCs w:val="21"/>
                    </w:rPr>
                  </w:pPr>
                  <w:r w:rsidRPr="005D22B8">
                    <w:rPr>
                      <w:rStyle w:val="divdocumentright-boxdatetablesinglecolumn"/>
                      <w:rFonts w:ascii="Century Gothic" w:eastAsia="Century Gothic" w:hAnsi="Century Gothic" w:cs="Century Gothic"/>
                      <w:color w:val="343434"/>
                      <w:spacing w:val="4"/>
                      <w:sz w:val="21"/>
                      <w:szCs w:val="21"/>
                    </w:rPr>
                    <w:t xml:space="preserve">Participated in ethical hacking workshop by IIT Kanpur. </w:t>
                  </w:r>
                </w:p>
              </w:tc>
            </w:tr>
          </w:tbl>
          <w:p w:rsidR="001413DE" w:rsidRPr="005D22B8" w:rsidRDefault="001413DE">
            <w:pPr>
              <w:rPr>
                <w:vanish/>
                <w:sz w:val="21"/>
                <w:szCs w:val="21"/>
              </w:rPr>
            </w:pPr>
          </w:p>
          <w:p w:rsidR="001413DE" w:rsidRPr="005D22B8" w:rsidRDefault="001413DE">
            <w:pPr>
              <w:rPr>
                <w:vanish/>
                <w:sz w:val="21"/>
                <w:szCs w:val="21"/>
              </w:rPr>
            </w:pPr>
          </w:p>
          <w:tbl>
            <w:tblPr>
              <w:tblStyle w:val="divdocumentsectioncertificationparagraph"/>
              <w:tblW w:w="0" w:type="auto"/>
              <w:tblCellSpacing w:w="0" w:type="dxa"/>
              <w:tblLayout w:type="fixed"/>
              <w:tblCellMar>
                <w:left w:w="0" w:type="dxa"/>
                <w:right w:w="0" w:type="dxa"/>
              </w:tblCellMar>
              <w:tblLook w:val="05E0"/>
            </w:tblPr>
            <w:tblGrid>
              <w:gridCol w:w="300"/>
              <w:gridCol w:w="1300"/>
              <w:gridCol w:w="520"/>
              <w:gridCol w:w="6440"/>
            </w:tblGrid>
            <w:tr w:rsidR="001413DE" w:rsidRPr="005D22B8">
              <w:trPr>
                <w:tblCellSpacing w:w="0" w:type="dxa"/>
              </w:trPr>
              <w:tc>
                <w:tcPr>
                  <w:tcW w:w="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emptycell"/>
                      <w:rFonts w:ascii="Century Gothic" w:eastAsia="Century Gothic" w:hAnsi="Century Gothic" w:cs="Century Gothic"/>
                      <w:color w:val="343434"/>
                      <w:spacing w:val="4"/>
                      <w:sz w:val="21"/>
                      <w:szCs w:val="21"/>
                    </w:rPr>
                    <w:t> </w:t>
                  </w:r>
                </w:p>
              </w:tc>
              <w:tc>
                <w:tcPr>
                  <w:tcW w:w="1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2019-02</w:t>
                  </w:r>
                </w:p>
              </w:tc>
              <w:tc>
                <w:tcPr>
                  <w:tcW w:w="52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1"/>
                      <w:szCs w:val="21"/>
                    </w:rPr>
                  </w:pPr>
                  <w:r w:rsidRPr="005D22B8">
                    <w:rPr>
                      <w:rStyle w:val="divdocumentright-boxdatetablepindcell"/>
                      <w:rFonts w:ascii="Century Gothic" w:eastAsia="Century Gothic" w:hAnsi="Century Gothic" w:cs="Century Gothic"/>
                      <w:color w:val="343434"/>
                      <w:spacing w:val="4"/>
                      <w:sz w:val="21"/>
                      <w:szCs w:val="21"/>
                    </w:rPr>
                    <w:t> </w:t>
                  </w:r>
                </w:p>
              </w:tc>
              <w:tc>
                <w:tcPr>
                  <w:tcW w:w="6440" w:type="dxa"/>
                  <w:tcMar>
                    <w:top w:w="200" w:type="dxa"/>
                    <w:left w:w="0" w:type="dxa"/>
                    <w:bottom w:w="0" w:type="dxa"/>
                    <w:right w:w="0" w:type="dxa"/>
                  </w:tcMar>
                  <w:hideMark/>
                </w:tcPr>
                <w:p w:rsidR="001413DE" w:rsidRPr="005D22B8" w:rsidRDefault="004031AD">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1"/>
                      <w:szCs w:val="21"/>
                    </w:rPr>
                  </w:pPr>
                  <w:r w:rsidRPr="005D22B8">
                    <w:rPr>
                      <w:rStyle w:val="divdocumentright-boxdatetablesinglecolumn"/>
                      <w:rFonts w:ascii="Century Gothic" w:eastAsia="Century Gothic" w:hAnsi="Century Gothic" w:cs="Century Gothic"/>
                      <w:color w:val="343434"/>
                      <w:spacing w:val="4"/>
                      <w:sz w:val="21"/>
                      <w:szCs w:val="21"/>
                    </w:rPr>
                    <w:t xml:space="preserve">Participated in 2 days Workshop on E-waste Management. </w:t>
                  </w:r>
                </w:p>
              </w:tc>
            </w:tr>
          </w:tbl>
          <w:p w:rsidR="001413DE" w:rsidRPr="005D22B8" w:rsidRDefault="001413DE">
            <w:pPr>
              <w:rPr>
                <w:vanish/>
                <w:sz w:val="21"/>
                <w:szCs w:val="21"/>
              </w:rPr>
            </w:pPr>
          </w:p>
          <w:tbl>
            <w:tblPr>
              <w:tblStyle w:val="divdocumentsectioncertificationparagraph"/>
              <w:tblW w:w="0" w:type="auto"/>
              <w:tblCellSpacing w:w="0" w:type="dxa"/>
              <w:tblLayout w:type="fixed"/>
              <w:tblCellMar>
                <w:left w:w="0" w:type="dxa"/>
                <w:right w:w="0" w:type="dxa"/>
              </w:tblCellMar>
              <w:tblLook w:val="05E0"/>
            </w:tblPr>
            <w:tblGrid>
              <w:gridCol w:w="300"/>
              <w:gridCol w:w="1300"/>
              <w:gridCol w:w="520"/>
              <w:gridCol w:w="6440"/>
            </w:tblGrid>
            <w:tr w:rsidR="001413DE" w:rsidRPr="005D22B8">
              <w:trPr>
                <w:tblCellSpacing w:w="0" w:type="dxa"/>
              </w:trPr>
              <w:tc>
                <w:tcPr>
                  <w:tcW w:w="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emptycell"/>
                      <w:rFonts w:ascii="Century Gothic" w:eastAsia="Century Gothic" w:hAnsi="Century Gothic" w:cs="Century Gothic"/>
                      <w:color w:val="343434"/>
                      <w:spacing w:val="4"/>
                      <w:sz w:val="21"/>
                      <w:szCs w:val="21"/>
                    </w:rPr>
                    <w:t> </w:t>
                  </w:r>
                </w:p>
              </w:tc>
              <w:tc>
                <w:tcPr>
                  <w:tcW w:w="1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2022-09</w:t>
                  </w:r>
                </w:p>
              </w:tc>
              <w:tc>
                <w:tcPr>
                  <w:tcW w:w="52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1"/>
                      <w:szCs w:val="21"/>
                    </w:rPr>
                  </w:pPr>
                  <w:r w:rsidRPr="005D22B8">
                    <w:rPr>
                      <w:rStyle w:val="divdocumentright-boxdatetablepindcell"/>
                      <w:rFonts w:ascii="Century Gothic" w:eastAsia="Century Gothic" w:hAnsi="Century Gothic" w:cs="Century Gothic"/>
                      <w:color w:val="343434"/>
                      <w:spacing w:val="4"/>
                      <w:sz w:val="21"/>
                      <w:szCs w:val="21"/>
                    </w:rPr>
                    <w:t> </w:t>
                  </w:r>
                </w:p>
              </w:tc>
              <w:tc>
                <w:tcPr>
                  <w:tcW w:w="6440" w:type="dxa"/>
                  <w:tcMar>
                    <w:top w:w="200" w:type="dxa"/>
                    <w:left w:w="0" w:type="dxa"/>
                    <w:bottom w:w="0" w:type="dxa"/>
                    <w:right w:w="0" w:type="dxa"/>
                  </w:tcMar>
                  <w:hideMark/>
                </w:tcPr>
                <w:p w:rsidR="001413DE" w:rsidRPr="005D22B8" w:rsidRDefault="004031AD">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1"/>
                      <w:szCs w:val="21"/>
                    </w:rPr>
                  </w:pPr>
                  <w:r w:rsidRPr="005D22B8">
                    <w:rPr>
                      <w:rStyle w:val="divdocumentright-boxdatetablesinglecolumn"/>
                      <w:rFonts w:ascii="Century Gothic" w:eastAsia="Century Gothic" w:hAnsi="Century Gothic" w:cs="Century Gothic"/>
                      <w:color w:val="343434"/>
                      <w:spacing w:val="4"/>
                      <w:sz w:val="21"/>
                      <w:szCs w:val="21"/>
                    </w:rPr>
                    <w:t>Certificate of completion of C++ Programming by Samyak Institute</w:t>
                  </w:r>
                </w:p>
              </w:tc>
            </w:tr>
          </w:tbl>
          <w:p w:rsidR="001413DE" w:rsidRPr="005D22B8" w:rsidRDefault="001413DE">
            <w:pPr>
              <w:rPr>
                <w:vanish/>
                <w:sz w:val="21"/>
                <w:szCs w:val="21"/>
              </w:rPr>
            </w:pPr>
          </w:p>
          <w:tbl>
            <w:tblPr>
              <w:tblStyle w:val="divdocumentsectioncertificationparagraph"/>
              <w:tblW w:w="0" w:type="auto"/>
              <w:tblCellSpacing w:w="0" w:type="dxa"/>
              <w:tblLayout w:type="fixed"/>
              <w:tblCellMar>
                <w:left w:w="0" w:type="dxa"/>
                <w:right w:w="0" w:type="dxa"/>
              </w:tblCellMar>
              <w:tblLook w:val="05E0"/>
            </w:tblPr>
            <w:tblGrid>
              <w:gridCol w:w="300"/>
              <w:gridCol w:w="1300"/>
              <w:gridCol w:w="520"/>
              <w:gridCol w:w="6440"/>
            </w:tblGrid>
            <w:tr w:rsidR="001413DE" w:rsidRPr="005D22B8">
              <w:trPr>
                <w:tblCellSpacing w:w="0" w:type="dxa"/>
              </w:trPr>
              <w:tc>
                <w:tcPr>
                  <w:tcW w:w="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emptycell"/>
                      <w:rFonts w:ascii="Century Gothic" w:eastAsia="Century Gothic" w:hAnsi="Century Gothic" w:cs="Century Gothic"/>
                      <w:color w:val="343434"/>
                      <w:spacing w:val="4"/>
                      <w:sz w:val="21"/>
                      <w:szCs w:val="21"/>
                    </w:rPr>
                    <w:t> </w:t>
                  </w:r>
                </w:p>
              </w:tc>
              <w:tc>
                <w:tcPr>
                  <w:tcW w:w="1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2023-11</w:t>
                  </w:r>
                </w:p>
              </w:tc>
              <w:tc>
                <w:tcPr>
                  <w:tcW w:w="52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1"/>
                      <w:szCs w:val="21"/>
                    </w:rPr>
                  </w:pPr>
                  <w:r w:rsidRPr="005D22B8">
                    <w:rPr>
                      <w:rStyle w:val="divdocumentright-boxdatetablepindcell"/>
                      <w:rFonts w:ascii="Century Gothic" w:eastAsia="Century Gothic" w:hAnsi="Century Gothic" w:cs="Century Gothic"/>
                      <w:color w:val="343434"/>
                      <w:spacing w:val="4"/>
                      <w:sz w:val="21"/>
                      <w:szCs w:val="21"/>
                    </w:rPr>
                    <w:t> </w:t>
                  </w:r>
                </w:p>
              </w:tc>
              <w:tc>
                <w:tcPr>
                  <w:tcW w:w="6440" w:type="dxa"/>
                  <w:tcMar>
                    <w:top w:w="200" w:type="dxa"/>
                    <w:left w:w="0" w:type="dxa"/>
                    <w:bottom w:w="0" w:type="dxa"/>
                    <w:right w:w="0" w:type="dxa"/>
                  </w:tcMar>
                  <w:hideMark/>
                </w:tcPr>
                <w:p w:rsidR="001413DE" w:rsidRPr="005D22B8" w:rsidRDefault="004031AD">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1"/>
                      <w:szCs w:val="21"/>
                    </w:rPr>
                  </w:pPr>
                  <w:r w:rsidRPr="005D22B8">
                    <w:rPr>
                      <w:rStyle w:val="divdocumentright-boxdatetablesinglecolumn"/>
                      <w:rFonts w:ascii="Century Gothic" w:eastAsia="Century Gothic" w:hAnsi="Century Gothic" w:cs="Century Gothic"/>
                      <w:color w:val="343434"/>
                      <w:spacing w:val="4"/>
                      <w:sz w:val="21"/>
                      <w:szCs w:val="21"/>
                    </w:rPr>
                    <w:t>Certificate of completion of Java Programming by Samyak Institute</w:t>
                  </w:r>
                </w:p>
              </w:tc>
            </w:tr>
          </w:tbl>
          <w:p w:rsidR="001413DE" w:rsidRPr="005D22B8" w:rsidRDefault="001413DE">
            <w:pPr>
              <w:rPr>
                <w:vanish/>
                <w:sz w:val="21"/>
                <w:szCs w:val="21"/>
              </w:rPr>
            </w:pPr>
          </w:p>
          <w:tbl>
            <w:tblPr>
              <w:tblStyle w:val="divdocumentsectioncertificationparagraph"/>
              <w:tblW w:w="0" w:type="auto"/>
              <w:tblCellSpacing w:w="0" w:type="dxa"/>
              <w:tblLayout w:type="fixed"/>
              <w:tblCellMar>
                <w:left w:w="0" w:type="dxa"/>
                <w:right w:w="0" w:type="dxa"/>
              </w:tblCellMar>
              <w:tblLook w:val="05E0"/>
            </w:tblPr>
            <w:tblGrid>
              <w:gridCol w:w="300"/>
              <w:gridCol w:w="1300"/>
              <w:gridCol w:w="520"/>
              <w:gridCol w:w="6440"/>
            </w:tblGrid>
            <w:tr w:rsidR="001413DE" w:rsidRPr="005D22B8">
              <w:trPr>
                <w:tblCellSpacing w:w="0" w:type="dxa"/>
              </w:trPr>
              <w:tc>
                <w:tcPr>
                  <w:tcW w:w="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emptycell"/>
                      <w:rFonts w:ascii="Century Gothic" w:eastAsia="Century Gothic" w:hAnsi="Century Gothic" w:cs="Century Gothic"/>
                      <w:color w:val="343434"/>
                      <w:spacing w:val="4"/>
                      <w:sz w:val="21"/>
                      <w:szCs w:val="21"/>
                    </w:rPr>
                    <w:t> </w:t>
                  </w:r>
                </w:p>
              </w:tc>
              <w:tc>
                <w:tcPr>
                  <w:tcW w:w="130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emptycell"/>
                      <w:rFonts w:ascii="Century Gothic" w:eastAsia="Century Gothic" w:hAnsi="Century Gothic" w:cs="Century Gothic"/>
                      <w:color w:val="343434"/>
                      <w:spacing w:val="4"/>
                      <w:sz w:val="21"/>
                      <w:szCs w:val="21"/>
                    </w:rPr>
                  </w:pPr>
                  <w:r w:rsidRPr="005D22B8">
                    <w:rPr>
                      <w:rStyle w:val="divdocumentjobdates"/>
                      <w:rFonts w:ascii="Century Gothic" w:eastAsia="Century Gothic" w:hAnsi="Century Gothic" w:cs="Century Gothic"/>
                      <w:color w:val="343434"/>
                      <w:spacing w:val="4"/>
                      <w:sz w:val="21"/>
                      <w:szCs w:val="21"/>
                    </w:rPr>
                    <w:t>2023-05</w:t>
                  </w:r>
                </w:p>
              </w:tc>
              <w:tc>
                <w:tcPr>
                  <w:tcW w:w="520" w:type="dxa"/>
                  <w:tcMar>
                    <w:top w:w="200" w:type="dxa"/>
                    <w:left w:w="0" w:type="dxa"/>
                    <w:bottom w:w="0" w:type="dxa"/>
                    <w:right w:w="0" w:type="dxa"/>
                  </w:tcMar>
                  <w:hideMark/>
                </w:tcPr>
                <w:p w:rsidR="001413DE" w:rsidRPr="005D22B8" w:rsidRDefault="004031AD">
                  <w:pPr>
                    <w:pStyle w:val="divdocumentemptycellParagraph"/>
                    <w:spacing w:line="360" w:lineRule="atLeast"/>
                    <w:rPr>
                      <w:rStyle w:val="divdocumentright-boxpaddedlinedate-content"/>
                      <w:rFonts w:ascii="Century Gothic" w:eastAsia="Century Gothic" w:hAnsi="Century Gothic" w:cs="Century Gothic"/>
                      <w:color w:val="343434"/>
                      <w:spacing w:val="4"/>
                      <w:sz w:val="21"/>
                      <w:szCs w:val="21"/>
                    </w:rPr>
                  </w:pPr>
                  <w:r w:rsidRPr="005D22B8">
                    <w:rPr>
                      <w:rStyle w:val="divdocumentright-boxdatetablepindcell"/>
                      <w:rFonts w:ascii="Century Gothic" w:eastAsia="Century Gothic" w:hAnsi="Century Gothic" w:cs="Century Gothic"/>
                      <w:color w:val="343434"/>
                      <w:spacing w:val="4"/>
                      <w:sz w:val="21"/>
                      <w:szCs w:val="21"/>
                    </w:rPr>
                    <w:t> </w:t>
                  </w:r>
                </w:p>
              </w:tc>
              <w:tc>
                <w:tcPr>
                  <w:tcW w:w="6440" w:type="dxa"/>
                  <w:tcMar>
                    <w:top w:w="200" w:type="dxa"/>
                    <w:left w:w="0" w:type="dxa"/>
                    <w:bottom w:w="0" w:type="dxa"/>
                    <w:right w:w="0" w:type="dxa"/>
                  </w:tcMar>
                  <w:hideMark/>
                </w:tcPr>
                <w:p w:rsidR="001413DE" w:rsidRPr="005D22B8" w:rsidRDefault="004031AD">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1"/>
                      <w:szCs w:val="21"/>
                    </w:rPr>
                  </w:pPr>
                  <w:r w:rsidRPr="005D22B8">
                    <w:rPr>
                      <w:rStyle w:val="divdocumentright-boxdatetablesinglecolumn"/>
                      <w:rFonts w:ascii="Century Gothic" w:eastAsia="Century Gothic" w:hAnsi="Century Gothic" w:cs="Century Gothic"/>
                      <w:color w:val="343434"/>
                      <w:spacing w:val="4"/>
                      <w:sz w:val="21"/>
                      <w:szCs w:val="21"/>
                    </w:rPr>
                    <w:t xml:space="preserve">Salesforce Certified </w:t>
                  </w:r>
                  <w:r w:rsidR="00497F0F" w:rsidRPr="005D22B8">
                    <w:rPr>
                      <w:rStyle w:val="divdocumentright-boxdatetablesinglecolumn"/>
                      <w:rFonts w:ascii="Century Gothic" w:eastAsia="Century Gothic" w:hAnsi="Century Gothic" w:cs="Century Gothic"/>
                      <w:color w:val="343434"/>
                      <w:spacing w:val="4"/>
                      <w:sz w:val="21"/>
                      <w:szCs w:val="21"/>
                    </w:rPr>
                    <w:t>Associate</w:t>
                  </w:r>
                </w:p>
              </w:tc>
            </w:tr>
          </w:tbl>
          <w:p w:rsidR="001413DE" w:rsidRDefault="004031AD">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1413DE">
              <w:trPr>
                <w:tblCellSpacing w:w="0" w:type="dxa"/>
              </w:trPr>
              <w:tc>
                <w:tcPr>
                  <w:tcW w:w="5000" w:type="pct"/>
                  <w:shd w:val="clear" w:color="auto" w:fill="FFFFFF"/>
                  <w:tcMar>
                    <w:top w:w="60" w:type="dxa"/>
                    <w:left w:w="300" w:type="dxa"/>
                    <w:bottom w:w="60" w:type="dxa"/>
                    <w:right w:w="300" w:type="dxa"/>
                  </w:tcMar>
                  <w:vAlign w:val="bottom"/>
                  <w:hideMark/>
                </w:tcPr>
                <w:p w:rsidR="001413DE" w:rsidRDefault="004031AD" w:rsidP="0034552F">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sidRPr="00652489">
                    <w:rPr>
                      <w:rStyle w:val="divdocumentleft-boxdivsectiontitle"/>
                      <w:rFonts w:ascii="Century Gothic" w:eastAsia="Century Gothic" w:hAnsi="Century Gothic" w:cs="Century Gothic"/>
                      <w:b/>
                      <w:bCs/>
                      <w:color w:val="002E58"/>
                      <w:sz w:val="28"/>
                      <w:szCs w:val="28"/>
                      <w:shd w:val="clear" w:color="auto" w:fill="auto"/>
                    </w:rPr>
                    <w:t>Projects</w:t>
                  </w:r>
                </w:p>
              </w:tc>
            </w:tr>
          </w:tbl>
          <w:p w:rsidR="001413DE" w:rsidRDefault="004031AD">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AE7A75" w:rsidRPr="00AE7A75" w:rsidRDefault="004031AD" w:rsidP="004031AD">
            <w:pPr>
              <w:pStyle w:val="p"/>
              <w:pBdr>
                <w:left w:val="none" w:sz="0" w:space="15" w:color="auto"/>
                <w:right w:val="none" w:sz="0" w:space="15" w:color="auto"/>
              </w:pBdr>
              <w:spacing w:line="360" w:lineRule="atLeast"/>
              <w:ind w:right="300"/>
              <w:rPr>
                <w:rStyle w:val="strong"/>
                <w:rFonts w:eastAsia="Century Gothic"/>
                <w:b/>
                <w:bCs/>
              </w:rPr>
            </w:pPr>
            <w:r>
              <w:rPr>
                <w:rStyle w:val="strong"/>
                <w:rFonts w:ascii="Century Gothic" w:eastAsia="Century Gothic" w:hAnsi="Century Gothic" w:cs="Century Gothic"/>
                <w:b/>
                <w:bCs/>
                <w:color w:val="343434"/>
                <w:spacing w:val="4"/>
                <w:sz w:val="22"/>
                <w:szCs w:val="22"/>
              </w:rPr>
              <w:t xml:space="preserve">           </w:t>
            </w:r>
            <w:r w:rsidR="00AE7A75" w:rsidRPr="00AE7A75">
              <w:rPr>
                <w:rStyle w:val="strong"/>
                <w:rFonts w:ascii="Century Gothic" w:eastAsia="Century Gothic" w:hAnsi="Century Gothic" w:cs="Century Gothic"/>
                <w:b/>
                <w:bCs/>
                <w:color w:val="343434"/>
                <w:spacing w:val="4"/>
                <w:sz w:val="22"/>
                <w:szCs w:val="22"/>
              </w:rPr>
              <w:t>SALESFORCE RECRUITMENT PROJECT</w:t>
            </w:r>
          </w:p>
          <w:p w:rsidR="001413DE" w:rsidRDefault="004031AD" w:rsidP="004031AD">
            <w:pPr>
              <w:pStyle w:val="divdocumentli"/>
              <w:numPr>
                <w:ilvl w:val="0"/>
                <w:numId w:val="9"/>
              </w:numPr>
              <w:spacing w:line="360" w:lineRule="atLeast"/>
              <w:ind w:right="300"/>
              <w:rPr>
                <w:rStyle w:val="divdocumentright-box"/>
                <w:rFonts w:ascii="Century Gothic" w:eastAsia="Century Gothic" w:hAnsi="Century Gothic" w:cs="Century Gothic"/>
                <w:sz w:val="22"/>
                <w:szCs w:val="22"/>
              </w:rPr>
            </w:pPr>
            <w:r w:rsidRPr="004031AD">
              <w:rPr>
                <w:rStyle w:val="divdocumentright-boxdatetablesinglecolumn"/>
                <w:rFonts w:ascii="Century Gothic" w:eastAsia="Century Gothic" w:hAnsi="Century Gothic" w:cs="Century Gothic"/>
                <w:color w:val="343434"/>
                <w:spacing w:val="4"/>
                <w:sz w:val="21"/>
                <w:szCs w:val="21"/>
              </w:rPr>
              <w:t>Basically this project is design to helps the HR to conduct recruitment process and assign positions to hired candidates and to remove the manual creating multiple sheets which consume lot of time and hard work also provide the facility to HR to access the list of candidates and able to select the candidates that fulfill the requirements of the organization.</w:t>
            </w:r>
          </w:p>
        </w:tc>
      </w:tr>
    </w:tbl>
    <w:p w:rsidR="001413DE" w:rsidRDefault="004031AD">
      <w:pPr>
        <w:spacing w:line="20" w:lineRule="auto"/>
      </w:pPr>
      <w:r>
        <w:rPr>
          <w:color w:val="FFFFFF"/>
          <w:sz w:val="2"/>
        </w:rPr>
        <w:lastRenderedPageBreak/>
        <w:t>.</w:t>
      </w:r>
    </w:p>
    <w:sectPr w:rsidR="001413DE" w:rsidSect="001413DE">
      <w:pgSz w:w="12240" w:h="15840"/>
      <w:pgMar w:top="0" w:right="0" w:bottom="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embedRegular r:id="rId1" w:fontKey="{BF4E57CC-AF99-4468-B960-A16B21EA706E}"/>
  </w:font>
  <w:font w:name="Verdana">
    <w:altName w:val="Verdana"/>
    <w:panose1 w:val="020B0604030504040204"/>
    <w:charset w:val="00"/>
    <w:family w:val="swiss"/>
    <w:pitch w:val="variable"/>
    <w:sig w:usb0="A00006FF" w:usb1="4000205B" w:usb2="00000010" w:usb3="00000000" w:csb0="0000019F" w:csb1="00000000"/>
    <w:embedRegular r:id="rId2" w:fontKey="{18ACCE53-A5F7-4BC1-997C-78943A8F3584}"/>
  </w:font>
  <w:font w:name="Century Gothic">
    <w:panose1 w:val="020B0502020202020204"/>
    <w:charset w:val="00"/>
    <w:family w:val="swiss"/>
    <w:pitch w:val="variable"/>
    <w:sig w:usb0="00000287" w:usb1="00000000" w:usb2="00000000" w:usb3="00000000" w:csb0="0000009F" w:csb1="00000000"/>
    <w:embedRegular r:id="rId3" w:fontKey="{878DDD5D-1AB2-4420-8DC5-E6EB82B99621}"/>
    <w:embedBold r:id="rId4" w:fontKey="{03344FAA-8FB8-4CC4-A410-280FA1570DEF}"/>
    <w:embedItalic r:id="rId5" w:fontKey="{91537BD2-C4BE-40F1-9CC5-E8344EE8428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9FBA2F46">
      <w:start w:val="1"/>
      <w:numFmt w:val="bullet"/>
      <w:lvlText w:val=""/>
      <w:lvlJc w:val="left"/>
      <w:pPr>
        <w:ind w:left="720" w:hanging="360"/>
      </w:pPr>
      <w:rPr>
        <w:rFonts w:ascii="Symbol" w:hAnsi="Symbol"/>
      </w:rPr>
    </w:lvl>
    <w:lvl w:ilvl="1" w:tplc="F1025C7A">
      <w:start w:val="1"/>
      <w:numFmt w:val="bullet"/>
      <w:lvlText w:val="o"/>
      <w:lvlJc w:val="left"/>
      <w:pPr>
        <w:tabs>
          <w:tab w:val="num" w:pos="1440"/>
        </w:tabs>
        <w:ind w:left="1440" w:hanging="360"/>
      </w:pPr>
      <w:rPr>
        <w:rFonts w:ascii="Courier New" w:hAnsi="Courier New"/>
      </w:rPr>
    </w:lvl>
    <w:lvl w:ilvl="2" w:tplc="4C64EE96">
      <w:start w:val="1"/>
      <w:numFmt w:val="bullet"/>
      <w:lvlText w:val=""/>
      <w:lvlJc w:val="left"/>
      <w:pPr>
        <w:tabs>
          <w:tab w:val="num" w:pos="2160"/>
        </w:tabs>
        <w:ind w:left="2160" w:hanging="360"/>
      </w:pPr>
      <w:rPr>
        <w:rFonts w:ascii="Wingdings" w:hAnsi="Wingdings"/>
      </w:rPr>
    </w:lvl>
    <w:lvl w:ilvl="3" w:tplc="7F7084F0">
      <w:start w:val="1"/>
      <w:numFmt w:val="bullet"/>
      <w:lvlText w:val=""/>
      <w:lvlJc w:val="left"/>
      <w:pPr>
        <w:tabs>
          <w:tab w:val="num" w:pos="2880"/>
        </w:tabs>
        <w:ind w:left="2880" w:hanging="360"/>
      </w:pPr>
      <w:rPr>
        <w:rFonts w:ascii="Symbol" w:hAnsi="Symbol"/>
      </w:rPr>
    </w:lvl>
    <w:lvl w:ilvl="4" w:tplc="89ECB13E">
      <w:start w:val="1"/>
      <w:numFmt w:val="bullet"/>
      <w:lvlText w:val="o"/>
      <w:lvlJc w:val="left"/>
      <w:pPr>
        <w:tabs>
          <w:tab w:val="num" w:pos="3600"/>
        </w:tabs>
        <w:ind w:left="3600" w:hanging="360"/>
      </w:pPr>
      <w:rPr>
        <w:rFonts w:ascii="Courier New" w:hAnsi="Courier New"/>
      </w:rPr>
    </w:lvl>
    <w:lvl w:ilvl="5" w:tplc="4038212C">
      <w:start w:val="1"/>
      <w:numFmt w:val="bullet"/>
      <w:lvlText w:val=""/>
      <w:lvlJc w:val="left"/>
      <w:pPr>
        <w:tabs>
          <w:tab w:val="num" w:pos="4320"/>
        </w:tabs>
        <w:ind w:left="4320" w:hanging="360"/>
      </w:pPr>
      <w:rPr>
        <w:rFonts w:ascii="Wingdings" w:hAnsi="Wingdings"/>
      </w:rPr>
    </w:lvl>
    <w:lvl w:ilvl="6" w:tplc="179C14BE">
      <w:start w:val="1"/>
      <w:numFmt w:val="bullet"/>
      <w:lvlText w:val=""/>
      <w:lvlJc w:val="left"/>
      <w:pPr>
        <w:tabs>
          <w:tab w:val="num" w:pos="5040"/>
        </w:tabs>
        <w:ind w:left="5040" w:hanging="360"/>
      </w:pPr>
      <w:rPr>
        <w:rFonts w:ascii="Symbol" w:hAnsi="Symbol"/>
      </w:rPr>
    </w:lvl>
    <w:lvl w:ilvl="7" w:tplc="0C38091C">
      <w:start w:val="1"/>
      <w:numFmt w:val="bullet"/>
      <w:lvlText w:val="o"/>
      <w:lvlJc w:val="left"/>
      <w:pPr>
        <w:tabs>
          <w:tab w:val="num" w:pos="5760"/>
        </w:tabs>
        <w:ind w:left="5760" w:hanging="360"/>
      </w:pPr>
      <w:rPr>
        <w:rFonts w:ascii="Courier New" w:hAnsi="Courier New"/>
      </w:rPr>
    </w:lvl>
    <w:lvl w:ilvl="8" w:tplc="E0BE863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108AC1FC">
      <w:start w:val="1"/>
      <w:numFmt w:val="bullet"/>
      <w:lvlText w:val=""/>
      <w:lvlJc w:val="left"/>
      <w:pPr>
        <w:ind w:left="720" w:hanging="360"/>
      </w:pPr>
      <w:rPr>
        <w:rFonts w:ascii="Symbol" w:hAnsi="Symbol"/>
      </w:rPr>
    </w:lvl>
    <w:lvl w:ilvl="1" w:tplc="977AACE2">
      <w:start w:val="1"/>
      <w:numFmt w:val="bullet"/>
      <w:lvlText w:val="o"/>
      <w:lvlJc w:val="left"/>
      <w:pPr>
        <w:tabs>
          <w:tab w:val="num" w:pos="1440"/>
        </w:tabs>
        <w:ind w:left="1440" w:hanging="360"/>
      </w:pPr>
      <w:rPr>
        <w:rFonts w:ascii="Courier New" w:hAnsi="Courier New"/>
      </w:rPr>
    </w:lvl>
    <w:lvl w:ilvl="2" w:tplc="F5A8CF58">
      <w:start w:val="1"/>
      <w:numFmt w:val="bullet"/>
      <w:lvlText w:val=""/>
      <w:lvlJc w:val="left"/>
      <w:pPr>
        <w:tabs>
          <w:tab w:val="num" w:pos="2160"/>
        </w:tabs>
        <w:ind w:left="2160" w:hanging="360"/>
      </w:pPr>
      <w:rPr>
        <w:rFonts w:ascii="Wingdings" w:hAnsi="Wingdings"/>
      </w:rPr>
    </w:lvl>
    <w:lvl w:ilvl="3" w:tplc="06740EAA">
      <w:start w:val="1"/>
      <w:numFmt w:val="bullet"/>
      <w:lvlText w:val=""/>
      <w:lvlJc w:val="left"/>
      <w:pPr>
        <w:tabs>
          <w:tab w:val="num" w:pos="2880"/>
        </w:tabs>
        <w:ind w:left="2880" w:hanging="360"/>
      </w:pPr>
      <w:rPr>
        <w:rFonts w:ascii="Symbol" w:hAnsi="Symbol"/>
      </w:rPr>
    </w:lvl>
    <w:lvl w:ilvl="4" w:tplc="0504BAAC">
      <w:start w:val="1"/>
      <w:numFmt w:val="bullet"/>
      <w:lvlText w:val="o"/>
      <w:lvlJc w:val="left"/>
      <w:pPr>
        <w:tabs>
          <w:tab w:val="num" w:pos="3600"/>
        </w:tabs>
        <w:ind w:left="3600" w:hanging="360"/>
      </w:pPr>
      <w:rPr>
        <w:rFonts w:ascii="Courier New" w:hAnsi="Courier New"/>
      </w:rPr>
    </w:lvl>
    <w:lvl w:ilvl="5" w:tplc="FB7091B4">
      <w:start w:val="1"/>
      <w:numFmt w:val="bullet"/>
      <w:lvlText w:val=""/>
      <w:lvlJc w:val="left"/>
      <w:pPr>
        <w:tabs>
          <w:tab w:val="num" w:pos="4320"/>
        </w:tabs>
        <w:ind w:left="4320" w:hanging="360"/>
      </w:pPr>
      <w:rPr>
        <w:rFonts w:ascii="Wingdings" w:hAnsi="Wingdings"/>
      </w:rPr>
    </w:lvl>
    <w:lvl w:ilvl="6" w:tplc="1EE462F4">
      <w:start w:val="1"/>
      <w:numFmt w:val="bullet"/>
      <w:lvlText w:val=""/>
      <w:lvlJc w:val="left"/>
      <w:pPr>
        <w:tabs>
          <w:tab w:val="num" w:pos="5040"/>
        </w:tabs>
        <w:ind w:left="5040" w:hanging="360"/>
      </w:pPr>
      <w:rPr>
        <w:rFonts w:ascii="Symbol" w:hAnsi="Symbol"/>
      </w:rPr>
    </w:lvl>
    <w:lvl w:ilvl="7" w:tplc="C07E463E">
      <w:start w:val="1"/>
      <w:numFmt w:val="bullet"/>
      <w:lvlText w:val="o"/>
      <w:lvlJc w:val="left"/>
      <w:pPr>
        <w:tabs>
          <w:tab w:val="num" w:pos="5760"/>
        </w:tabs>
        <w:ind w:left="5760" w:hanging="360"/>
      </w:pPr>
      <w:rPr>
        <w:rFonts w:ascii="Courier New" w:hAnsi="Courier New"/>
      </w:rPr>
    </w:lvl>
    <w:lvl w:ilvl="8" w:tplc="1B3C1DA2">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068C73DC">
      <w:start w:val="1"/>
      <w:numFmt w:val="bullet"/>
      <w:lvlText w:val=""/>
      <w:lvlJc w:val="left"/>
      <w:pPr>
        <w:ind w:left="720" w:hanging="360"/>
      </w:pPr>
      <w:rPr>
        <w:rFonts w:ascii="Symbol" w:hAnsi="Symbol"/>
      </w:rPr>
    </w:lvl>
    <w:lvl w:ilvl="1" w:tplc="259C365E">
      <w:start w:val="1"/>
      <w:numFmt w:val="bullet"/>
      <w:lvlText w:val="o"/>
      <w:lvlJc w:val="left"/>
      <w:pPr>
        <w:tabs>
          <w:tab w:val="num" w:pos="1440"/>
        </w:tabs>
        <w:ind w:left="1440" w:hanging="360"/>
      </w:pPr>
      <w:rPr>
        <w:rFonts w:ascii="Courier New" w:hAnsi="Courier New"/>
      </w:rPr>
    </w:lvl>
    <w:lvl w:ilvl="2" w:tplc="3256759A">
      <w:start w:val="1"/>
      <w:numFmt w:val="bullet"/>
      <w:lvlText w:val=""/>
      <w:lvlJc w:val="left"/>
      <w:pPr>
        <w:tabs>
          <w:tab w:val="num" w:pos="2160"/>
        </w:tabs>
        <w:ind w:left="2160" w:hanging="360"/>
      </w:pPr>
      <w:rPr>
        <w:rFonts w:ascii="Wingdings" w:hAnsi="Wingdings"/>
      </w:rPr>
    </w:lvl>
    <w:lvl w:ilvl="3" w:tplc="0C24FC98">
      <w:start w:val="1"/>
      <w:numFmt w:val="bullet"/>
      <w:lvlText w:val=""/>
      <w:lvlJc w:val="left"/>
      <w:pPr>
        <w:tabs>
          <w:tab w:val="num" w:pos="2880"/>
        </w:tabs>
        <w:ind w:left="2880" w:hanging="360"/>
      </w:pPr>
      <w:rPr>
        <w:rFonts w:ascii="Symbol" w:hAnsi="Symbol"/>
      </w:rPr>
    </w:lvl>
    <w:lvl w:ilvl="4" w:tplc="F2A656FE">
      <w:start w:val="1"/>
      <w:numFmt w:val="bullet"/>
      <w:lvlText w:val="o"/>
      <w:lvlJc w:val="left"/>
      <w:pPr>
        <w:tabs>
          <w:tab w:val="num" w:pos="3600"/>
        </w:tabs>
        <w:ind w:left="3600" w:hanging="360"/>
      </w:pPr>
      <w:rPr>
        <w:rFonts w:ascii="Courier New" w:hAnsi="Courier New"/>
      </w:rPr>
    </w:lvl>
    <w:lvl w:ilvl="5" w:tplc="A4BA0424">
      <w:start w:val="1"/>
      <w:numFmt w:val="bullet"/>
      <w:lvlText w:val=""/>
      <w:lvlJc w:val="left"/>
      <w:pPr>
        <w:tabs>
          <w:tab w:val="num" w:pos="4320"/>
        </w:tabs>
        <w:ind w:left="4320" w:hanging="360"/>
      </w:pPr>
      <w:rPr>
        <w:rFonts w:ascii="Wingdings" w:hAnsi="Wingdings"/>
      </w:rPr>
    </w:lvl>
    <w:lvl w:ilvl="6" w:tplc="20E8D8C4">
      <w:start w:val="1"/>
      <w:numFmt w:val="bullet"/>
      <w:lvlText w:val=""/>
      <w:lvlJc w:val="left"/>
      <w:pPr>
        <w:tabs>
          <w:tab w:val="num" w:pos="5040"/>
        </w:tabs>
        <w:ind w:left="5040" w:hanging="360"/>
      </w:pPr>
      <w:rPr>
        <w:rFonts w:ascii="Symbol" w:hAnsi="Symbol"/>
      </w:rPr>
    </w:lvl>
    <w:lvl w:ilvl="7" w:tplc="8DE2A28E">
      <w:start w:val="1"/>
      <w:numFmt w:val="bullet"/>
      <w:lvlText w:val="o"/>
      <w:lvlJc w:val="left"/>
      <w:pPr>
        <w:tabs>
          <w:tab w:val="num" w:pos="5760"/>
        </w:tabs>
        <w:ind w:left="5760" w:hanging="360"/>
      </w:pPr>
      <w:rPr>
        <w:rFonts w:ascii="Courier New" w:hAnsi="Courier New"/>
      </w:rPr>
    </w:lvl>
    <w:lvl w:ilvl="8" w:tplc="C21EB2E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4B7080B6">
      <w:start w:val="1"/>
      <w:numFmt w:val="bullet"/>
      <w:lvlText w:val=""/>
      <w:lvlJc w:val="left"/>
      <w:pPr>
        <w:ind w:left="720" w:hanging="360"/>
      </w:pPr>
      <w:rPr>
        <w:rFonts w:ascii="Symbol" w:hAnsi="Symbol"/>
      </w:rPr>
    </w:lvl>
    <w:lvl w:ilvl="1" w:tplc="3B12A05E">
      <w:start w:val="1"/>
      <w:numFmt w:val="bullet"/>
      <w:lvlText w:val="o"/>
      <w:lvlJc w:val="left"/>
      <w:pPr>
        <w:tabs>
          <w:tab w:val="num" w:pos="1440"/>
        </w:tabs>
        <w:ind w:left="1440" w:hanging="360"/>
      </w:pPr>
      <w:rPr>
        <w:rFonts w:ascii="Courier New" w:hAnsi="Courier New"/>
      </w:rPr>
    </w:lvl>
    <w:lvl w:ilvl="2" w:tplc="C0364BC2">
      <w:start w:val="1"/>
      <w:numFmt w:val="bullet"/>
      <w:lvlText w:val=""/>
      <w:lvlJc w:val="left"/>
      <w:pPr>
        <w:tabs>
          <w:tab w:val="num" w:pos="2160"/>
        </w:tabs>
        <w:ind w:left="2160" w:hanging="360"/>
      </w:pPr>
      <w:rPr>
        <w:rFonts w:ascii="Wingdings" w:hAnsi="Wingdings"/>
      </w:rPr>
    </w:lvl>
    <w:lvl w:ilvl="3" w:tplc="A9C2EE06">
      <w:start w:val="1"/>
      <w:numFmt w:val="bullet"/>
      <w:lvlText w:val=""/>
      <w:lvlJc w:val="left"/>
      <w:pPr>
        <w:tabs>
          <w:tab w:val="num" w:pos="2880"/>
        </w:tabs>
        <w:ind w:left="2880" w:hanging="360"/>
      </w:pPr>
      <w:rPr>
        <w:rFonts w:ascii="Symbol" w:hAnsi="Symbol"/>
      </w:rPr>
    </w:lvl>
    <w:lvl w:ilvl="4" w:tplc="ED1284D4">
      <w:start w:val="1"/>
      <w:numFmt w:val="bullet"/>
      <w:lvlText w:val="o"/>
      <w:lvlJc w:val="left"/>
      <w:pPr>
        <w:tabs>
          <w:tab w:val="num" w:pos="3600"/>
        </w:tabs>
        <w:ind w:left="3600" w:hanging="360"/>
      </w:pPr>
      <w:rPr>
        <w:rFonts w:ascii="Courier New" w:hAnsi="Courier New"/>
      </w:rPr>
    </w:lvl>
    <w:lvl w:ilvl="5" w:tplc="31E46372">
      <w:start w:val="1"/>
      <w:numFmt w:val="bullet"/>
      <w:lvlText w:val=""/>
      <w:lvlJc w:val="left"/>
      <w:pPr>
        <w:tabs>
          <w:tab w:val="num" w:pos="4320"/>
        </w:tabs>
        <w:ind w:left="4320" w:hanging="360"/>
      </w:pPr>
      <w:rPr>
        <w:rFonts w:ascii="Wingdings" w:hAnsi="Wingdings"/>
      </w:rPr>
    </w:lvl>
    <w:lvl w:ilvl="6" w:tplc="A8507EAA">
      <w:start w:val="1"/>
      <w:numFmt w:val="bullet"/>
      <w:lvlText w:val=""/>
      <w:lvlJc w:val="left"/>
      <w:pPr>
        <w:tabs>
          <w:tab w:val="num" w:pos="5040"/>
        </w:tabs>
        <w:ind w:left="5040" w:hanging="360"/>
      </w:pPr>
      <w:rPr>
        <w:rFonts w:ascii="Symbol" w:hAnsi="Symbol"/>
      </w:rPr>
    </w:lvl>
    <w:lvl w:ilvl="7" w:tplc="CC30F27C">
      <w:start w:val="1"/>
      <w:numFmt w:val="bullet"/>
      <w:lvlText w:val="o"/>
      <w:lvlJc w:val="left"/>
      <w:pPr>
        <w:tabs>
          <w:tab w:val="num" w:pos="5760"/>
        </w:tabs>
        <w:ind w:left="5760" w:hanging="360"/>
      </w:pPr>
      <w:rPr>
        <w:rFonts w:ascii="Courier New" w:hAnsi="Courier New"/>
      </w:rPr>
    </w:lvl>
    <w:lvl w:ilvl="8" w:tplc="1E28423A">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1B2607CA">
      <w:start w:val="1"/>
      <w:numFmt w:val="bullet"/>
      <w:lvlText w:val=""/>
      <w:lvlJc w:val="left"/>
      <w:pPr>
        <w:ind w:left="720" w:hanging="360"/>
      </w:pPr>
      <w:rPr>
        <w:rFonts w:ascii="Symbol" w:hAnsi="Symbol"/>
      </w:rPr>
    </w:lvl>
    <w:lvl w:ilvl="1" w:tplc="114A97EC">
      <w:start w:val="1"/>
      <w:numFmt w:val="bullet"/>
      <w:lvlText w:val="o"/>
      <w:lvlJc w:val="left"/>
      <w:pPr>
        <w:tabs>
          <w:tab w:val="num" w:pos="1440"/>
        </w:tabs>
        <w:ind w:left="1440" w:hanging="360"/>
      </w:pPr>
      <w:rPr>
        <w:rFonts w:ascii="Courier New" w:hAnsi="Courier New"/>
      </w:rPr>
    </w:lvl>
    <w:lvl w:ilvl="2" w:tplc="A95A7A2C">
      <w:start w:val="1"/>
      <w:numFmt w:val="bullet"/>
      <w:lvlText w:val=""/>
      <w:lvlJc w:val="left"/>
      <w:pPr>
        <w:tabs>
          <w:tab w:val="num" w:pos="2160"/>
        </w:tabs>
        <w:ind w:left="2160" w:hanging="360"/>
      </w:pPr>
      <w:rPr>
        <w:rFonts w:ascii="Wingdings" w:hAnsi="Wingdings"/>
      </w:rPr>
    </w:lvl>
    <w:lvl w:ilvl="3" w:tplc="8556D210">
      <w:start w:val="1"/>
      <w:numFmt w:val="bullet"/>
      <w:lvlText w:val=""/>
      <w:lvlJc w:val="left"/>
      <w:pPr>
        <w:tabs>
          <w:tab w:val="num" w:pos="2880"/>
        </w:tabs>
        <w:ind w:left="2880" w:hanging="360"/>
      </w:pPr>
      <w:rPr>
        <w:rFonts w:ascii="Symbol" w:hAnsi="Symbol"/>
      </w:rPr>
    </w:lvl>
    <w:lvl w:ilvl="4" w:tplc="6C928E32">
      <w:start w:val="1"/>
      <w:numFmt w:val="bullet"/>
      <w:lvlText w:val="o"/>
      <w:lvlJc w:val="left"/>
      <w:pPr>
        <w:tabs>
          <w:tab w:val="num" w:pos="3600"/>
        </w:tabs>
        <w:ind w:left="3600" w:hanging="360"/>
      </w:pPr>
      <w:rPr>
        <w:rFonts w:ascii="Courier New" w:hAnsi="Courier New"/>
      </w:rPr>
    </w:lvl>
    <w:lvl w:ilvl="5" w:tplc="A2CCF47E">
      <w:start w:val="1"/>
      <w:numFmt w:val="bullet"/>
      <w:lvlText w:val=""/>
      <w:lvlJc w:val="left"/>
      <w:pPr>
        <w:tabs>
          <w:tab w:val="num" w:pos="4320"/>
        </w:tabs>
        <w:ind w:left="4320" w:hanging="360"/>
      </w:pPr>
      <w:rPr>
        <w:rFonts w:ascii="Wingdings" w:hAnsi="Wingdings"/>
      </w:rPr>
    </w:lvl>
    <w:lvl w:ilvl="6" w:tplc="3B103690">
      <w:start w:val="1"/>
      <w:numFmt w:val="bullet"/>
      <w:lvlText w:val=""/>
      <w:lvlJc w:val="left"/>
      <w:pPr>
        <w:tabs>
          <w:tab w:val="num" w:pos="5040"/>
        </w:tabs>
        <w:ind w:left="5040" w:hanging="360"/>
      </w:pPr>
      <w:rPr>
        <w:rFonts w:ascii="Symbol" w:hAnsi="Symbol"/>
      </w:rPr>
    </w:lvl>
    <w:lvl w:ilvl="7" w:tplc="B92C5C18">
      <w:start w:val="1"/>
      <w:numFmt w:val="bullet"/>
      <w:lvlText w:val="o"/>
      <w:lvlJc w:val="left"/>
      <w:pPr>
        <w:tabs>
          <w:tab w:val="num" w:pos="5760"/>
        </w:tabs>
        <w:ind w:left="5760" w:hanging="360"/>
      </w:pPr>
      <w:rPr>
        <w:rFonts w:ascii="Courier New" w:hAnsi="Courier New"/>
      </w:rPr>
    </w:lvl>
    <w:lvl w:ilvl="8" w:tplc="90E4E3B6">
      <w:start w:val="1"/>
      <w:numFmt w:val="bullet"/>
      <w:lvlText w:val=""/>
      <w:lvlJc w:val="left"/>
      <w:pPr>
        <w:tabs>
          <w:tab w:val="num" w:pos="6480"/>
        </w:tabs>
        <w:ind w:left="6480" w:hanging="360"/>
      </w:pPr>
      <w:rPr>
        <w:rFonts w:ascii="Wingdings" w:hAnsi="Wingdings"/>
      </w:rPr>
    </w:lvl>
  </w:abstractNum>
  <w:abstractNum w:abstractNumId="5">
    <w:nsid w:val="01B776BE"/>
    <w:multiLevelType w:val="hybridMultilevel"/>
    <w:tmpl w:val="442A778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0F6C6376"/>
    <w:multiLevelType w:val="hybridMultilevel"/>
    <w:tmpl w:val="EB6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F4D40"/>
    <w:multiLevelType w:val="hybridMultilevel"/>
    <w:tmpl w:val="A3CE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365D9"/>
    <w:multiLevelType w:val="hybridMultilevel"/>
    <w:tmpl w:val="F1C6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B7600"/>
    <w:multiLevelType w:val="hybridMultilevel"/>
    <w:tmpl w:val="676E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B67D3A"/>
    <w:multiLevelType w:val="hybridMultilevel"/>
    <w:tmpl w:val="C112404E"/>
    <w:lvl w:ilvl="0" w:tplc="04090001">
      <w:start w:val="1"/>
      <w:numFmt w:val="bullet"/>
      <w:lvlText w:val=""/>
      <w:lvlJc w:val="left"/>
      <w:pPr>
        <w:ind w:left="3140" w:hanging="360"/>
      </w:pPr>
      <w:rPr>
        <w:rFonts w:ascii="Symbol" w:hAnsi="Symbol" w:hint="default"/>
      </w:rPr>
    </w:lvl>
    <w:lvl w:ilvl="1" w:tplc="04090003" w:tentative="1">
      <w:start w:val="1"/>
      <w:numFmt w:val="bullet"/>
      <w:lvlText w:val="o"/>
      <w:lvlJc w:val="left"/>
      <w:pPr>
        <w:ind w:left="3860" w:hanging="360"/>
      </w:pPr>
      <w:rPr>
        <w:rFonts w:ascii="Courier New" w:hAnsi="Courier New" w:cs="Courier New" w:hint="default"/>
      </w:rPr>
    </w:lvl>
    <w:lvl w:ilvl="2" w:tplc="04090005" w:tentative="1">
      <w:start w:val="1"/>
      <w:numFmt w:val="bullet"/>
      <w:lvlText w:val=""/>
      <w:lvlJc w:val="left"/>
      <w:pPr>
        <w:ind w:left="4580" w:hanging="360"/>
      </w:pPr>
      <w:rPr>
        <w:rFonts w:ascii="Wingdings" w:hAnsi="Wingdings" w:hint="default"/>
      </w:rPr>
    </w:lvl>
    <w:lvl w:ilvl="3" w:tplc="04090001" w:tentative="1">
      <w:start w:val="1"/>
      <w:numFmt w:val="bullet"/>
      <w:lvlText w:val=""/>
      <w:lvlJc w:val="left"/>
      <w:pPr>
        <w:ind w:left="5300" w:hanging="360"/>
      </w:pPr>
      <w:rPr>
        <w:rFonts w:ascii="Symbol" w:hAnsi="Symbol" w:hint="default"/>
      </w:rPr>
    </w:lvl>
    <w:lvl w:ilvl="4" w:tplc="04090003" w:tentative="1">
      <w:start w:val="1"/>
      <w:numFmt w:val="bullet"/>
      <w:lvlText w:val="o"/>
      <w:lvlJc w:val="left"/>
      <w:pPr>
        <w:ind w:left="6020" w:hanging="360"/>
      </w:pPr>
      <w:rPr>
        <w:rFonts w:ascii="Courier New" w:hAnsi="Courier New" w:cs="Courier New" w:hint="default"/>
      </w:rPr>
    </w:lvl>
    <w:lvl w:ilvl="5" w:tplc="04090005" w:tentative="1">
      <w:start w:val="1"/>
      <w:numFmt w:val="bullet"/>
      <w:lvlText w:val=""/>
      <w:lvlJc w:val="left"/>
      <w:pPr>
        <w:ind w:left="6740" w:hanging="360"/>
      </w:pPr>
      <w:rPr>
        <w:rFonts w:ascii="Wingdings" w:hAnsi="Wingdings" w:hint="default"/>
      </w:rPr>
    </w:lvl>
    <w:lvl w:ilvl="6" w:tplc="04090001" w:tentative="1">
      <w:start w:val="1"/>
      <w:numFmt w:val="bullet"/>
      <w:lvlText w:val=""/>
      <w:lvlJc w:val="left"/>
      <w:pPr>
        <w:ind w:left="7460" w:hanging="360"/>
      </w:pPr>
      <w:rPr>
        <w:rFonts w:ascii="Symbol" w:hAnsi="Symbol" w:hint="default"/>
      </w:rPr>
    </w:lvl>
    <w:lvl w:ilvl="7" w:tplc="04090003" w:tentative="1">
      <w:start w:val="1"/>
      <w:numFmt w:val="bullet"/>
      <w:lvlText w:val="o"/>
      <w:lvlJc w:val="left"/>
      <w:pPr>
        <w:ind w:left="8180" w:hanging="360"/>
      </w:pPr>
      <w:rPr>
        <w:rFonts w:ascii="Courier New" w:hAnsi="Courier New" w:cs="Courier New" w:hint="default"/>
      </w:rPr>
    </w:lvl>
    <w:lvl w:ilvl="8" w:tplc="04090005" w:tentative="1">
      <w:start w:val="1"/>
      <w:numFmt w:val="bullet"/>
      <w:lvlText w:val=""/>
      <w:lvlJc w:val="left"/>
      <w:pPr>
        <w:ind w:left="8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7"/>
  </w:num>
  <w:num w:numId="9">
    <w:abstractNumId w:val="9"/>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TrueTypeFonts/>
  <w:proofState w:spelling="clean" w:grammar="clean"/>
  <w:defaultTabStop w:val="720"/>
  <w:noPunctuationKerning/>
  <w:characterSpacingControl w:val="doNotCompress"/>
  <w:compat/>
  <w:rsids>
    <w:rsidRoot w:val="001413DE"/>
    <w:rsid w:val="000563B4"/>
    <w:rsid w:val="00095812"/>
    <w:rsid w:val="0013313F"/>
    <w:rsid w:val="001413DE"/>
    <w:rsid w:val="0029269D"/>
    <w:rsid w:val="00293CFD"/>
    <w:rsid w:val="00306714"/>
    <w:rsid w:val="0034552F"/>
    <w:rsid w:val="004031AD"/>
    <w:rsid w:val="00456282"/>
    <w:rsid w:val="00497F0F"/>
    <w:rsid w:val="0053403C"/>
    <w:rsid w:val="005B3636"/>
    <w:rsid w:val="005D22B8"/>
    <w:rsid w:val="005F3FEC"/>
    <w:rsid w:val="00652489"/>
    <w:rsid w:val="006D62B6"/>
    <w:rsid w:val="008457D1"/>
    <w:rsid w:val="00983E14"/>
    <w:rsid w:val="009933E7"/>
    <w:rsid w:val="00A95D09"/>
    <w:rsid w:val="00AE7A75"/>
    <w:rsid w:val="00B5458B"/>
    <w:rsid w:val="00BA6B00"/>
    <w:rsid w:val="00C37B68"/>
    <w:rsid w:val="00CC48D4"/>
    <w:rsid w:val="00D16B7F"/>
    <w:rsid w:val="00D63F1B"/>
    <w:rsid w:val="00E23C91"/>
    <w:rsid w:val="00E67C4B"/>
    <w:rsid w:val="00E942B0"/>
    <w:rsid w:val="00FC6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sid w:val="001413DE"/>
    <w:rPr>
      <w:color w:val="FFFFFF"/>
      <w:shd w:val="clear" w:color="auto" w:fill="003D73"/>
    </w:rPr>
  </w:style>
  <w:style w:type="paragraph" w:customStyle="1" w:styleId="divdocumentleft-boxsection">
    <w:name w:val="div_document_left-box_section"/>
    <w:basedOn w:val="Normal"/>
    <w:rsid w:val="001413DE"/>
  </w:style>
  <w:style w:type="paragraph" w:customStyle="1" w:styleId="divdocumentleft-boxsectionnth-child1sectiongapdiv">
    <w:name w:val="div_document_left-box_section_nth-child(1)_sectiongapdiv"/>
    <w:basedOn w:val="Normal"/>
    <w:rsid w:val="001413DE"/>
    <w:rPr>
      <w:vanish/>
    </w:rPr>
  </w:style>
  <w:style w:type="paragraph" w:customStyle="1" w:styleId="divdocumentdivparagraphfirstparagraph">
    <w:name w:val="div_document_div_paragraph_firstparagraph"/>
    <w:basedOn w:val="Normal"/>
    <w:rsid w:val="001413DE"/>
  </w:style>
  <w:style w:type="paragraph" w:customStyle="1" w:styleId="divdocumentname">
    <w:name w:val="div_document_name"/>
    <w:basedOn w:val="Normal"/>
    <w:rsid w:val="001413DE"/>
    <w:pPr>
      <w:pBdr>
        <w:bottom w:val="none" w:sz="0" w:space="12" w:color="auto"/>
      </w:pBdr>
      <w:spacing w:line="690" w:lineRule="atLeast"/>
    </w:pPr>
    <w:rPr>
      <w:b/>
      <w:bCs/>
      <w:color w:val="FFFFFF"/>
      <w:sz w:val="56"/>
      <w:szCs w:val="56"/>
    </w:rPr>
  </w:style>
  <w:style w:type="character" w:customStyle="1" w:styleId="span">
    <w:name w:val="span"/>
    <w:basedOn w:val="DefaultParagraphFont"/>
    <w:rsid w:val="001413DE"/>
    <w:rPr>
      <w:bdr w:val="none" w:sz="0" w:space="0" w:color="auto"/>
      <w:vertAlign w:val="baseline"/>
    </w:rPr>
  </w:style>
  <w:style w:type="paragraph" w:customStyle="1" w:styleId="documentresumeTitle">
    <w:name w:val="document_resumeTitle"/>
    <w:basedOn w:val="Normal"/>
    <w:rsid w:val="001413DE"/>
    <w:rPr>
      <w:sz w:val="28"/>
      <w:szCs w:val="28"/>
    </w:rPr>
  </w:style>
  <w:style w:type="paragraph" w:customStyle="1" w:styleId="divdocumentSECTIONCNTCsectiongapdiv">
    <w:name w:val="div_document_SECTION_CNTC_sectiongapdiv"/>
    <w:basedOn w:val="Normal"/>
    <w:rsid w:val="001413DE"/>
    <w:pPr>
      <w:spacing w:line="400" w:lineRule="atLeast"/>
    </w:pPr>
  </w:style>
  <w:style w:type="character" w:customStyle="1" w:styleId="divdocumentleft-boxdivsectiontitle">
    <w:name w:val="div_document_left-box_div_sectiontitle"/>
    <w:basedOn w:val="DefaultParagraphFont"/>
    <w:rsid w:val="001413DE"/>
    <w:rPr>
      <w:shd w:val="clear" w:color="auto" w:fill="003D73"/>
    </w:rPr>
  </w:style>
  <w:style w:type="paragraph" w:customStyle="1" w:styleId="divdocumentleft-boxdivsectiontitleParagraph">
    <w:name w:val="div_document_left-box_div_sectiontitle Paragraph"/>
    <w:basedOn w:val="Normal"/>
    <w:rsid w:val="001413DE"/>
    <w:pPr>
      <w:shd w:val="clear" w:color="auto" w:fill="003D73"/>
    </w:pPr>
    <w:rPr>
      <w:shd w:val="clear" w:color="auto" w:fill="003D73"/>
    </w:rPr>
  </w:style>
  <w:style w:type="table" w:customStyle="1" w:styleId="divdocumentleft-boxdivheading">
    <w:name w:val="div_document_left-box_div_heading"/>
    <w:basedOn w:val="TableNormal"/>
    <w:rsid w:val="001413DE"/>
    <w:tblPr>
      <w:tblInd w:w="0" w:type="dxa"/>
      <w:tblCellMar>
        <w:top w:w="0" w:type="dxa"/>
        <w:left w:w="108" w:type="dxa"/>
        <w:bottom w:w="0" w:type="dxa"/>
        <w:right w:w="108" w:type="dxa"/>
      </w:tblCellMar>
    </w:tblPr>
  </w:style>
  <w:style w:type="paragraph" w:customStyle="1" w:styleId="left-boxheadinggapdiv">
    <w:name w:val="left-box_headinggapdiv"/>
    <w:basedOn w:val="Normal"/>
    <w:rsid w:val="001413DE"/>
    <w:pPr>
      <w:spacing w:line="200" w:lineRule="atLeast"/>
    </w:pPr>
    <w:rPr>
      <w:sz w:val="14"/>
      <w:szCs w:val="14"/>
    </w:rPr>
  </w:style>
  <w:style w:type="paragraph" w:customStyle="1" w:styleId="div">
    <w:name w:val="div"/>
    <w:basedOn w:val="Normal"/>
    <w:rsid w:val="001413DE"/>
  </w:style>
  <w:style w:type="paragraph" w:customStyle="1" w:styleId="divdocumentaddresssinglecolumn">
    <w:name w:val="div_document_address_singlecolumn"/>
    <w:basedOn w:val="Normal"/>
    <w:rsid w:val="001413DE"/>
    <w:rPr>
      <w:color w:val="FFFFFF"/>
    </w:rPr>
  </w:style>
  <w:style w:type="paragraph" w:customStyle="1" w:styleId="txtBold">
    <w:name w:val="txtBold"/>
    <w:basedOn w:val="Normal"/>
    <w:rsid w:val="001413DE"/>
    <w:rPr>
      <w:b/>
      <w:bCs/>
    </w:rPr>
  </w:style>
  <w:style w:type="paragraph" w:customStyle="1" w:styleId="mt5">
    <w:name w:val="mt5"/>
    <w:basedOn w:val="Normal"/>
    <w:rsid w:val="001413DE"/>
  </w:style>
  <w:style w:type="paragraph" w:customStyle="1" w:styleId="divdocumentsectiongapdiv">
    <w:name w:val="div_document_sectiongapdiv"/>
    <w:basedOn w:val="Normal"/>
    <w:rsid w:val="001413DE"/>
    <w:pPr>
      <w:spacing w:line="400" w:lineRule="atLeast"/>
    </w:pPr>
  </w:style>
  <w:style w:type="paragraph" w:customStyle="1" w:styleId="divdocumentleft-boxsinglecolumn">
    <w:name w:val="div_document_left-box_singlecolumn"/>
    <w:basedOn w:val="Normal"/>
    <w:rsid w:val="001413DE"/>
  </w:style>
  <w:style w:type="character" w:customStyle="1" w:styleId="singlecolumnspanpaddedlinenth-child1">
    <w:name w:val="singlecolumn_span_paddedline_nth-child(1)"/>
    <w:basedOn w:val="DefaultParagraphFont"/>
    <w:rsid w:val="001413DE"/>
  </w:style>
  <w:style w:type="paragraph" w:customStyle="1" w:styleId="p">
    <w:name w:val="p"/>
    <w:basedOn w:val="Normal"/>
    <w:rsid w:val="001413DE"/>
  </w:style>
  <w:style w:type="paragraph" w:customStyle="1" w:styleId="ratvcontainer">
    <w:name w:val="ratvcontainer"/>
    <w:basedOn w:val="Normal"/>
    <w:rsid w:val="001413DE"/>
    <w:pPr>
      <w:spacing w:line="280" w:lineRule="atLeast"/>
    </w:pPr>
  </w:style>
  <w:style w:type="paragraph" w:customStyle="1" w:styleId="txtright">
    <w:name w:val="txtright"/>
    <w:basedOn w:val="Normal"/>
    <w:rsid w:val="001413DE"/>
    <w:pPr>
      <w:jc w:val="right"/>
    </w:pPr>
  </w:style>
  <w:style w:type="paragraph" w:customStyle="1" w:styleId="divdocumentsectionparagraph">
    <w:name w:val="div_document_section_paragraph"/>
    <w:basedOn w:val="Normal"/>
    <w:rsid w:val="001413DE"/>
    <w:pPr>
      <w:pBdr>
        <w:left w:val="none" w:sz="0" w:space="15" w:color="auto"/>
        <w:right w:val="none" w:sz="0" w:space="15" w:color="auto"/>
      </w:pBdr>
    </w:pPr>
  </w:style>
  <w:style w:type="paragraph" w:customStyle="1" w:styleId="divdocumentleft-boxParagraph">
    <w:name w:val="div_document_left-box Paragraph"/>
    <w:basedOn w:val="Normal"/>
    <w:rsid w:val="001413DE"/>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sid w:val="001413DE"/>
    <w:rPr>
      <w:color w:val="343434"/>
      <w:spacing w:val="4"/>
    </w:rPr>
  </w:style>
  <w:style w:type="paragraph" w:customStyle="1" w:styleId="divdocumentright-boxsectionnth-child1">
    <w:name w:val="div_document_right-box_section_nth-child(1)"/>
    <w:basedOn w:val="Normal"/>
    <w:rsid w:val="001413DE"/>
  </w:style>
  <w:style w:type="paragraph" w:customStyle="1" w:styleId="divdocumentright-boxsummaryparagraph">
    <w:name w:val="div_document_right-box_summary_paragraph"/>
    <w:basedOn w:val="Normal"/>
    <w:rsid w:val="001413DE"/>
  </w:style>
  <w:style w:type="paragraph" w:customStyle="1" w:styleId="divdocumentright-boxsummaryparagraphsinglecolumn">
    <w:name w:val="div_document_right-box_summary_paragraph_singlecolumn"/>
    <w:basedOn w:val="Normal"/>
    <w:rsid w:val="001413DE"/>
  </w:style>
  <w:style w:type="character" w:customStyle="1" w:styleId="divdocumentemptycell">
    <w:name w:val="div_document_emptycell"/>
    <w:basedOn w:val="DefaultParagraphFont"/>
    <w:rsid w:val="001413DE"/>
  </w:style>
  <w:style w:type="paragraph" w:customStyle="1" w:styleId="divdocumentemptycellParagraph">
    <w:name w:val="div_document_emptycell Paragraph"/>
    <w:basedOn w:val="Normal"/>
    <w:rsid w:val="001413DE"/>
  </w:style>
  <w:style w:type="character" w:customStyle="1" w:styleId="divdocumentright-boxpaddedlinedate-content">
    <w:name w:val="div_document_right-box_paddedline_date-content"/>
    <w:basedOn w:val="DefaultParagraphFont"/>
    <w:rsid w:val="001413DE"/>
  </w:style>
  <w:style w:type="character" w:customStyle="1" w:styleId="divdocumentjobdates">
    <w:name w:val="div_document_jobdates"/>
    <w:basedOn w:val="DefaultParagraphFont"/>
    <w:rsid w:val="001413DE"/>
    <w:rPr>
      <w:sz w:val="22"/>
      <w:szCs w:val="22"/>
    </w:rPr>
  </w:style>
  <w:style w:type="character" w:customStyle="1" w:styleId="divdocumentright-boxdatetablepindcell">
    <w:name w:val="div_document_right-box_datetable_pindcell"/>
    <w:basedOn w:val="DefaultParagraphFont"/>
    <w:rsid w:val="001413DE"/>
  </w:style>
  <w:style w:type="character" w:customStyle="1" w:styleId="divdocumentright-boxdatetablesinglecolumn">
    <w:name w:val="div_document_right-box_datetable_singlecolumn"/>
    <w:basedOn w:val="DefaultParagraphFont"/>
    <w:rsid w:val="001413DE"/>
  </w:style>
  <w:style w:type="paragraph" w:customStyle="1" w:styleId="divdocumentright-boxsectionexperiencesinglecolumnpaddedline">
    <w:name w:val="div_document_right-box_section_experience_singlecolumn_paddedline"/>
    <w:basedOn w:val="Normal"/>
    <w:rsid w:val="001413DE"/>
    <w:pPr>
      <w:pBdr>
        <w:right w:val="none" w:sz="0" w:space="15" w:color="auto"/>
      </w:pBdr>
    </w:pPr>
  </w:style>
  <w:style w:type="character" w:customStyle="1" w:styleId="divdocumentjobtitle">
    <w:name w:val="div_document_jobtitle"/>
    <w:basedOn w:val="DefaultParagraphFont"/>
    <w:rsid w:val="001413DE"/>
    <w:rPr>
      <w:sz w:val="28"/>
      <w:szCs w:val="28"/>
    </w:rPr>
  </w:style>
  <w:style w:type="paragraph" w:customStyle="1" w:styleId="divdocumentright-boxsectionexperiencesinglecolumnjobline">
    <w:name w:val="div_document_right-box_section_experience_singlecolumn_jobline"/>
    <w:basedOn w:val="Normal"/>
    <w:rsid w:val="001413DE"/>
    <w:pPr>
      <w:pBdr>
        <w:right w:val="none" w:sz="0" w:space="15" w:color="auto"/>
      </w:pBdr>
    </w:pPr>
  </w:style>
  <w:style w:type="paragraph" w:customStyle="1" w:styleId="divdocumentli">
    <w:name w:val="div_document_li"/>
    <w:basedOn w:val="Normal"/>
    <w:rsid w:val="001413DE"/>
    <w:pPr>
      <w:pBdr>
        <w:left w:val="none" w:sz="0" w:space="5" w:color="auto"/>
      </w:pBdr>
    </w:pPr>
  </w:style>
  <w:style w:type="table" w:customStyle="1" w:styleId="divdocumentsectionexperienceparagraph">
    <w:name w:val="div_document_section_experience_paragraph"/>
    <w:basedOn w:val="TableNormal"/>
    <w:rsid w:val="001413DE"/>
    <w:tblPr>
      <w:tblInd w:w="0" w:type="dxa"/>
      <w:tblCellMar>
        <w:top w:w="0" w:type="dxa"/>
        <w:left w:w="108" w:type="dxa"/>
        <w:bottom w:w="0" w:type="dxa"/>
        <w:right w:w="108" w:type="dxa"/>
      </w:tblCellMar>
    </w:tblPr>
  </w:style>
  <w:style w:type="paragraph" w:customStyle="1" w:styleId="divdocumentright-boxsectioneducationsinglecolumnpaddedline">
    <w:name w:val="div_document_right-box_section_education_singlecolumn_paddedline"/>
    <w:basedOn w:val="Normal"/>
    <w:rsid w:val="001413DE"/>
    <w:pPr>
      <w:pBdr>
        <w:right w:val="none" w:sz="0" w:space="15" w:color="auto"/>
      </w:pBdr>
    </w:pPr>
  </w:style>
  <w:style w:type="character" w:customStyle="1" w:styleId="divdocumentdegree">
    <w:name w:val="div_document_degree"/>
    <w:basedOn w:val="DefaultParagraphFont"/>
    <w:rsid w:val="001413DE"/>
    <w:rPr>
      <w:sz w:val="28"/>
      <w:szCs w:val="28"/>
    </w:rPr>
  </w:style>
  <w:style w:type="character" w:customStyle="1" w:styleId="divdocumentprogramline">
    <w:name w:val="div_document_programline"/>
    <w:basedOn w:val="DefaultParagraphFont"/>
    <w:rsid w:val="001413DE"/>
    <w:rPr>
      <w:sz w:val="28"/>
      <w:szCs w:val="28"/>
    </w:rPr>
  </w:style>
  <w:style w:type="character" w:customStyle="1" w:styleId="divdocumenteducationjoblocation">
    <w:name w:val="div_document_education_joblocation"/>
    <w:basedOn w:val="DefaultParagraphFont"/>
    <w:rsid w:val="001413DE"/>
    <w:rPr>
      <w:i/>
      <w:iCs/>
    </w:rPr>
  </w:style>
  <w:style w:type="paragraph" w:customStyle="1" w:styleId="divdocumentright-boxsectioneducationsinglecolumnjobline">
    <w:name w:val="div_document_right-box_section_education_singlecolumn_jobline"/>
    <w:basedOn w:val="Normal"/>
    <w:rsid w:val="001413DE"/>
    <w:pPr>
      <w:pBdr>
        <w:right w:val="none" w:sz="0" w:space="15" w:color="auto"/>
      </w:pBdr>
    </w:pPr>
  </w:style>
  <w:style w:type="table" w:customStyle="1" w:styleId="divdocumentsectioneducationparagraph">
    <w:name w:val="div_document_section_education_paragraph"/>
    <w:basedOn w:val="TableNormal"/>
    <w:rsid w:val="001413DE"/>
    <w:tblPr>
      <w:tblInd w:w="0" w:type="dxa"/>
      <w:tblCellMar>
        <w:top w:w="0" w:type="dxa"/>
        <w:left w:w="108" w:type="dxa"/>
        <w:bottom w:w="0" w:type="dxa"/>
        <w:right w:w="108" w:type="dxa"/>
      </w:tblCellMar>
    </w:tblPr>
  </w:style>
  <w:style w:type="paragraph" w:customStyle="1" w:styleId="divdocumentright-boxsectioncertificationsinglecolumnjobline">
    <w:name w:val="div_document_right-box_section_certification_singlecolumn_jobline"/>
    <w:basedOn w:val="Normal"/>
    <w:rsid w:val="001413DE"/>
    <w:pPr>
      <w:pBdr>
        <w:right w:val="none" w:sz="0" w:space="15" w:color="auto"/>
      </w:pBdr>
    </w:pPr>
  </w:style>
  <w:style w:type="table" w:customStyle="1" w:styleId="divdocumentsectioncertificationparagraph">
    <w:name w:val="div_document_section_certification_paragraph"/>
    <w:basedOn w:val="TableNormal"/>
    <w:rsid w:val="001413DE"/>
    <w:tblPr>
      <w:tblInd w:w="0" w:type="dxa"/>
      <w:tblCellMar>
        <w:top w:w="0" w:type="dxa"/>
        <w:left w:w="108" w:type="dxa"/>
        <w:bottom w:w="0" w:type="dxa"/>
        <w:right w:w="108" w:type="dxa"/>
      </w:tblCellMar>
    </w:tblPr>
  </w:style>
  <w:style w:type="paragraph" w:customStyle="1" w:styleId="divdocumentright-boxparagraphsinglecolumn">
    <w:name w:val="div_document_right-box_paragraph_singlecolumn"/>
    <w:basedOn w:val="Normal"/>
    <w:rsid w:val="001413DE"/>
  </w:style>
  <w:style w:type="character" w:customStyle="1" w:styleId="strong">
    <w:name w:val="strong"/>
    <w:basedOn w:val="DefaultParagraphFont"/>
    <w:rsid w:val="001413DE"/>
    <w:rPr>
      <w:bdr w:val="none" w:sz="0" w:space="0" w:color="auto"/>
      <w:vertAlign w:val="baseline"/>
    </w:rPr>
  </w:style>
  <w:style w:type="table" w:customStyle="1" w:styleId="divdocument">
    <w:name w:val="div_document"/>
    <w:basedOn w:val="TableNormal"/>
    <w:rsid w:val="001413DE"/>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69D"/>
    <w:rPr>
      <w:rFonts w:ascii="Tahoma" w:hAnsi="Tahoma" w:cs="Tahoma"/>
      <w:sz w:val="16"/>
      <w:szCs w:val="16"/>
    </w:rPr>
  </w:style>
  <w:style w:type="character" w:customStyle="1" w:styleId="BalloonTextChar">
    <w:name w:val="Balloon Text Char"/>
    <w:basedOn w:val="DefaultParagraphFont"/>
    <w:link w:val="BalloonText"/>
    <w:uiPriority w:val="99"/>
    <w:semiHidden/>
    <w:rsid w:val="0029269D"/>
    <w:rPr>
      <w:rFonts w:ascii="Tahoma" w:hAnsi="Tahoma" w:cs="Tahoma"/>
      <w:sz w:val="16"/>
      <w:szCs w:val="16"/>
    </w:rPr>
  </w:style>
  <w:style w:type="character" w:styleId="Hyperlink">
    <w:name w:val="Hyperlink"/>
    <w:basedOn w:val="DefaultParagraphFont"/>
    <w:uiPriority w:val="99"/>
    <w:unhideWhenUsed/>
    <w:rsid w:val="0013313F"/>
    <w:rPr>
      <w:color w:val="0000FF" w:themeColor="hyperlink"/>
      <w:u w:val="single"/>
    </w:rPr>
  </w:style>
  <w:style w:type="paragraph" w:styleId="BodyText">
    <w:name w:val="Body Text"/>
    <w:basedOn w:val="Normal"/>
    <w:link w:val="BodyTextChar"/>
    <w:uiPriority w:val="1"/>
    <w:qFormat/>
    <w:rsid w:val="00293CFD"/>
    <w:pPr>
      <w:widowControl w:val="0"/>
      <w:autoSpaceDE w:val="0"/>
      <w:autoSpaceDN w:val="0"/>
      <w:textAlignment w:val="auto"/>
    </w:pPr>
    <w:rPr>
      <w:rFonts w:ascii="Verdana" w:eastAsia="Verdana" w:hAnsi="Verdana" w:cs="Verdana"/>
      <w:sz w:val="22"/>
      <w:szCs w:val="22"/>
    </w:rPr>
  </w:style>
  <w:style w:type="character" w:customStyle="1" w:styleId="BodyTextChar">
    <w:name w:val="Body Text Char"/>
    <w:basedOn w:val="DefaultParagraphFont"/>
    <w:link w:val="BodyText"/>
    <w:uiPriority w:val="1"/>
    <w:rsid w:val="00293CFD"/>
    <w:rPr>
      <w:rFonts w:ascii="Verdana" w:eastAsia="Verdana" w:hAnsi="Verdana" w:cs="Verdana"/>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Arpit Agrawal</vt:lpstr>
    </vt:vector>
  </TitlesOfParts>
  <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Arpit Agrawal</dc:title>
  <dc:creator>earth</dc:creator>
  <cp:lastModifiedBy>earth</cp:lastModifiedBy>
  <cp:revision>2</cp:revision>
  <dcterms:created xsi:type="dcterms:W3CDTF">2023-09-15T10:44:00Z</dcterms:created>
  <dcterms:modified xsi:type="dcterms:W3CDTF">2023-09-15T10:44:00Z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41e48709-0774-4e73-a725-762050a26c4d</vt:lpwstr>
  </property>
  <property fmtid="{D5CDD505-2E9C-101B-9397-08002B2CF9AE}" pid="3" name="x1ye=0">
    <vt:lpwstr>OGQAAB+LCAAAAAAABAAUmkVyw0AUBQ+khcDCpRgt5p2YmXX6OLtUqpyM58PrtgUjHM3SCMdzDMqSEMFBNMnRKM58OAj+/VQv1YfmhWI0bNcDSqqjqzjjW98+QrznvqBcsNXAa/uVGVrveRxbhSqUc8YUrqEC5i4kks9OeXLf0Jr2sbpPAKUBdD3fpxfl84rK2uCPF2iZMjRbxuWwVCNpSW0vhlmLKLmJzulguee7w41DSeXwUjvxKPZT3OaYzvt</vt:lpwstr>
  </property>
  <property fmtid="{D5CDD505-2E9C-101B-9397-08002B2CF9AE}" pid="4" name="x1ye=1">
    <vt:lpwstr>ArG/HdHOxdmcwg4Pm9lf7ZiQGJadUoJe/NxNcEpd3n3Bpv7b8UFijypsECl3spoj/bdn0qXGGdoA6lWxEM75GvYRR9FErmRGVxuMVS06pAE3kp+DPQuvhdyvxuBljVtoOK3uL+pM3SsJOHPCl4gdEatytrIIo8Ed7prtoTo6RqN9LHoA7KV9CgaaNkmvyXLUzuah/9dTJm2UuFnA4gY55oH3uC2oAZE8hO8MdKFUlg+KglP3jC430fQQE4W+8vS</vt:lpwstr>
  </property>
  <property fmtid="{D5CDD505-2E9C-101B-9397-08002B2CF9AE}" pid="5" name="x1ye=10">
    <vt:lpwstr>xQ5W+PpeCm0C9uuBUcN2kX0Y17B2fnVEY3NNaaVgUoEUJ7sh2pKOJIy3JHHC+RxX7Nt8GCIKPa+50dzkKeH49V1N5Hob3V04r0HV332ldJLHuP7zIaAEZcQKzM6PrSTbZEeEIWTw6EvnC8PIanmJ2ivJgAg2LN39bHVfLRF3tihJwHyko0fLpd6WPIktfL56iUeAOR+dDvxntExMwMALYRs7/FCA846A9krHXz+RYTHbfc/FxmoaQfKddVWlw5X</vt:lpwstr>
  </property>
  <property fmtid="{D5CDD505-2E9C-101B-9397-08002B2CF9AE}" pid="6" name="x1ye=100">
    <vt:lpwstr>06oHhBXY+HeUvWbEZqx0IsBmDIVmHdZKCFf3aoLKx055x3WZDlZBpj1Y9+EiiDoK7aBCKt+L9N+Mx3HbK5fQ4MTwKn3WaP4WOOhHHxbZvSm9aMSAxAd3GV7/0mW389jcBw7adQTVgrK4RZWn9E2fSQFSTVJwNci0FrAbhXbWBAMCaBbZKhRSqSl8pVRxXsDjOJS18z+O6N8BH7FjeyQayXEkfn6gDebl+COdKpcbHfbzhwdCS/4Gca7vXWwDZvr</vt:lpwstr>
  </property>
  <property fmtid="{D5CDD505-2E9C-101B-9397-08002B2CF9AE}" pid="7" name="x1ye=101">
    <vt:lpwstr>L8QzDjXN3/NgQzzcsCcXU0J+gH9NnWBTPrX4zY9u/jRmZGMA/ORaF+3VDSm8Z9/F2n9MC8CNBbkivKgE+MkU4bxOEa/NpJYP9AnPWLG7j3Jr4uGdqgTIUkyG5F9XOOx4Nc5tZq1+TJMwSFHBxoXo6UzMWpTry5zfT2ptQDwtmVwzWv3//AXaNlFU4ZAAA</vt:lpwstr>
  </property>
  <property fmtid="{D5CDD505-2E9C-101B-9397-08002B2CF9AE}" pid="8" name="x1ye=11">
    <vt:lpwstr>aQ9y7k/cfQbVXMq3949Jej9UECjwSJ4tx1XIRB8e9BzS/Q+FHzmdSxPYPxxs1ezjDZiI3q7mpoCPKdmvImyVTMhbRZxBAWKY4ObaIAa957pFnKz8ObweKsIo8Y3yiB4mtzxej/MRziIy+Ln2mSMDzjkoa5S0ec+GG2QQBIUnt9eOIYXsDLflU0yvqYyzROiOjkhdK2J7lhvs88gBcvczybotkw08wpzpJ0KZtUuCaQGY78oQ2bo4emoZH49RNTD</vt:lpwstr>
  </property>
  <property fmtid="{D5CDD505-2E9C-101B-9397-08002B2CF9AE}" pid="9" name="x1ye=12">
    <vt:lpwstr>BP5WOOKxxHtonRMXwrECO6hHad5Ae+bCNmbLoy2LYE/RBKS5BtwnzGG/jwfkv5yDYnYFKxUpw18L9duXtlXcRQbfR2iaDUxBY71JUlGZ1ofBaX7E/YsUT2KHpyCl6ybyxd98Ss+bsa1Or+qDMLU1m6LV5AgHBTHzbL3ebR2Xwcc71csSExo3CLIgl8YjPBPbQUxV13pX8mszGEuqcDlMAhUDZ+++DQvtt/O0WfFuG1d2Ozhyl/VoFcXFlWsvsbd</vt:lpwstr>
  </property>
  <property fmtid="{D5CDD505-2E9C-101B-9397-08002B2CF9AE}" pid="10" name="x1ye=13">
    <vt:lpwstr>pWwLgWcEJiXEi4YQtaW36Q5ClaWGkjdA/1h2EypxRhsGanWGWZakFuHahwxI6PucA5R3KlI602iqN2CVpa37k6cpatthILA4jZ+Zkn2O8gzwuA+Z42apn3d0AHdC6G9cz9EM8KqZQJSh/b1jkHenbumCUILKQtmXJO/M0Td4nuPBHooprMmcE21s43pnLy3QISFhaolGxXXFzPQyk1tEfGN+s/qu20LsAZSNwt9W4M05ZfYmL/yPoAPQfROsi+U</vt:lpwstr>
  </property>
  <property fmtid="{D5CDD505-2E9C-101B-9397-08002B2CF9AE}" pid="11" name="x1ye=14">
    <vt:lpwstr>BM4QMoOFNrdB7hqnuKl+zfSrGaCcKKIv2JSegsU7mVL2kfDUU919PjEY+GLD21GjwcAvGb5dSRanGns/ND8WvqngqEudwP0rozq6WnuDIzYFea04PsGbJMUE1gBRtbnRDfr0u81XeZ7nM0+MbWcftGBi4HZY+fAniD75jgRA42RqvWI1rDkHpvoJ1+6nr77A6q+b4lRzj7YRTfMzWQskaNbT1qk1lrE1uwlSUWisGr++XnwPV5Yv+4tnAn6FwGH</vt:lpwstr>
  </property>
  <property fmtid="{D5CDD505-2E9C-101B-9397-08002B2CF9AE}" pid="12" name="x1ye=15">
    <vt:lpwstr>lv3kgVqrkPnaWR9Cw3jLClUY3zIfMjBUYxVZdosCko/bHoIhDAMHyIW66lB8KWng3lYrCOy7kT8kOmFyomlHW4gLP2KBa4JIOlNJQ8lMU9gFyoGapUqPfCXYlDM51rtrspZjH44lmxx8okK+P1EMplVhp8LiopGmT2CdKy829VF5eiaGX+XH/sgmlA0vV7yIXNnQKVqw19Y28HcqsZVsgNDw1v5MbJd2vAKBFhX0aIymkTIkDxtMVlnRPcHWASf</vt:lpwstr>
  </property>
  <property fmtid="{D5CDD505-2E9C-101B-9397-08002B2CF9AE}" pid="13" name="x1ye=16">
    <vt:lpwstr>mohmlYdJXmXJcfQUSeD14rNA9ntkdhdtPgqUjGu4uXXe/y28Sa75XPtG37AILkaE18UDniTK6sZtkIfRbRiWKSFiDa9K3lwG2Yxoy/AEo9fcfSiOacVgH+QUR2EsuEldfxsSrI1OCH19yGgO078Gc6wMBzYVFqSeJ1jzwnAKVWoFBA/X3cmlKvvZEayKWSfpQvDOc9WDPrBJ1oZ7DloEWlFmgC4MS7SIWeXnuk2a5RfWT/ihaVLOwzu/2PqEbF+</vt:lpwstr>
  </property>
  <property fmtid="{D5CDD505-2E9C-101B-9397-08002B2CF9AE}" pid="14" name="x1ye=17">
    <vt:lpwstr>hdPeWtfq7n+QLR3yIdJWCdqR3Wa/B5zDNli2aIu6GLeTigHYyvROfhqWZaqrrfV+b7oI3wYBUfDpUs3tZTs+QbyExYh7TsQOZEMvp3GlvkEbU37NwbL+aa2rmOoESBtWYXe9lO/CW8Fm7+AMT6NPLEAszS825RJQwKCvbOHA2UKfAxSjKQc9Rr1vBfMeuTjaqfCYVzcVDX6PqDJxxwPQsCOd5mqLeFvgheeVxko8EH9sQMKmuuOJJyJIRxBB/4s</vt:lpwstr>
  </property>
  <property fmtid="{D5CDD505-2E9C-101B-9397-08002B2CF9AE}" pid="15" name="x1ye=18">
    <vt:lpwstr>0PaK2HyGYmQ6TdT0JMGucUf3xVUUiu5z/ZaTWzlB3HTKkIK5RZNi4ERJJ7kT05mDZV/8iKAFkpTI6hy8Avhz7EOB0HC3uzCcmR+C3f9Qq5wTqT4sfjKRUbdUHgG2qa417ObTKcgu4fHuc+OWJbcApijN0yVUcQlRpM0IIN4wt1mN/wDl/+bKZOMzH1+ZSk33AkBU3XhN3Knpt4aCR4aNiycZeWxmugCIJ0CGQsZmJmoviOks04MI2K0G3RBb+UA</vt:lpwstr>
  </property>
  <property fmtid="{D5CDD505-2E9C-101B-9397-08002B2CF9AE}" pid="16" name="x1ye=19">
    <vt:lpwstr>4eI8c8csMs0rDPKSFiIyv6yYGykkwjO9JS/4qNZfgF7XvySqknWlWLhE0QpNt7oCYs55rEpC5EzHyQGNSarqt8jGFoRvQFGXkDIjzISyDIpmMgh/41YN8aa9+vsHeViqF20jVu2n1ESkdGdinYDLJxseFVMuiM7Kd1Fmoe1H8dGvZWF+he/inFwvt2oaWaNvz+VZwdY2D9N+auSSAzC1YRtVVUDQCcVolS5L2QLYTa3tCfV1kgt64Y9L6NeSzPp</vt:lpwstr>
  </property>
  <property fmtid="{D5CDD505-2E9C-101B-9397-08002B2CF9AE}" pid="17" name="x1ye=2">
    <vt:lpwstr>wBIrNAROeEgfQikwJAGuxprxMathUIenkpyMGMBkFmlIdysBc+MvQvFq6bPoBElsIEkbWfkktQkHVEyHZ7zVnqwsR9kkZNVRgZS3LOHT9UkrtFisZj0oPIt23w20jMcPnsvN6XxyPXt370n06NrT5I6FCuPgb8Cd4gAieuCfoBsThAcQPf8F56VxFjmvxyZYuWwh7F5iv57joWFMG33NGc0aI8IRlLKSqTHC5KKlMIkhbMCajZ7zlvQOlnP0l6Z</vt:lpwstr>
  </property>
  <property fmtid="{D5CDD505-2E9C-101B-9397-08002B2CF9AE}" pid="18" name="x1ye=20">
    <vt:lpwstr>J5p0MAaHEwlabJqwt8vohGO/W2TV2mdmad9c8awVKS6E5FKEXHWfc8QnjjvT+98KpTxbWNJzayrortlCUuWeRh/Lm9mh1fsd++Hl9NudVTeooVWLi7IUXX+QYxJ3N3yL7RmxlmRRXtoY/CigN+Pj89Fg6nR82SX43YJOzsHSwDTx+h5OtNrPKrrDpYa7etuPvGI/fObNWbytBn6BK6uaAsE7TvzMurMV61UCm6HhNmFhQNv/pP0KiiONRXbvF7a</vt:lpwstr>
  </property>
  <property fmtid="{D5CDD505-2E9C-101B-9397-08002B2CF9AE}" pid="19" name="x1ye=21">
    <vt:lpwstr>65YG88o7TD/X2E5NFDF4k+os4mye9F3f8udSSgFgfwd+J+YK+5U5C94ygfy6HI4qdrV6CSve4a9G+o2bATO2D0amXnBABf2u/ndLkF7SWX1Jqc66CcqE7qPEbWiW8Q90aWu53kQOzR4T6ztwTIbif9EjLbHB588U8zQjd1NWgcvlSWTEgvUTMfbvHv6AsoMLFVUvQu3m6YOP4WGhTTDOEmSq+vCitzpAOm4vrHcnMe4HzG7wh300wyY2GXuphmp</vt:lpwstr>
  </property>
  <property fmtid="{D5CDD505-2E9C-101B-9397-08002B2CF9AE}" pid="20" name="x1ye=22">
    <vt:lpwstr>pbPBJ5U6/Wz8fbqjCsLKwrxDTczWPGHfpJm8EPdMRMdMBIUTO/eIrp8vogoz1Lw6cDF6FwwSLmLq65AsNb621F/fZ9I22pp917km0rxmQv1c2yfrUzqlszxmbGHyS6T+7kGu6lIz9eBhN68uoBb6S4+QqYe0ECTGyVH09sOAdXB+5xuvJHcKLe8egpTWXNon42Ep95hja3x7IWv4Dl67UcwzmoP+980N+T/WFhfS6/7fsFvZiPsWDkf0nyTM43/</vt:lpwstr>
  </property>
  <property fmtid="{D5CDD505-2E9C-101B-9397-08002B2CF9AE}" pid="21" name="x1ye=23">
    <vt:lpwstr>MRb48dEBLVabgMEx8H8XWGQiokq9+auNj8up4rP1RlNuauMLEtBYk2J/6Dd7MN52FJwV3DN4akOAfXT0tkwMEF9v1DlGBsNhrpCpN+8LvRLNk3oKrW72Hx1BQt5bLKCMCpRbeUDV0FrcAB8Mut9n2Mn1KPxqcAKt30kw0FbgMX3DtvOoZsc+VgkCQNvkIrg0kCa6nsf64GUj7T/DkeqlNQ1TYtmjfpyxKOlGEdWKzWHjmFqVDabnnMDl38lDHfo</vt:lpwstr>
  </property>
  <property fmtid="{D5CDD505-2E9C-101B-9397-08002B2CF9AE}" pid="22" name="x1ye=24">
    <vt:lpwstr>74T9ShBMaNF6nJ/qvdo1jEnZeeV2Yq1yjlpZqijUqPPJk3KvZGd5vuAvx+3fPyR+KmV6O5AwOql3O+EbwHKzNV8r78952JuUcYr4YSZnt81Mx9+SmLu9hGjgZZ3yLOG8YkzCkXpQRVpeb2iSdCgZ8IGnbD7oi54tuyoS8csvBIjOgO8ZQglHmFISUe5S279Z5G2UzTCXYpDBL9C3vsk/78+pSKIgIe3m4E8eANBiSsJPFvzWaNAT5ceBcdyC+6E</vt:lpwstr>
  </property>
  <property fmtid="{D5CDD505-2E9C-101B-9397-08002B2CF9AE}" pid="23" name="x1ye=25">
    <vt:lpwstr>rMP5HojQ1g0rLwbFXmKpeaN5ljUh3JxXJzQ1XJrC34ovjbakwWRv09AiBCpRV0ST8qNh4uqsp7Jz4KRyPcNCy4HRXzlopBMjL5uLZSBNVss75OzWeKRLsf6jZHAwDEoREy5+tveEIy3Hs5AekBI5U53hwXXIveRI/zqkB7ACq4MH0/oDGb02QmMg9H+eXsuVhjODnBY7AV1t2t3bFVjcyIzEpLsSCRUMxThOEdLi8fEFR0RLY734kOu71vm0sow</vt:lpwstr>
  </property>
  <property fmtid="{D5CDD505-2E9C-101B-9397-08002B2CF9AE}" pid="24" name="x1ye=26">
    <vt:lpwstr>PFwdmXdVaYgLE4KriGmdiH/K1IRZJvs08mlak/CV7bxhW6tWusGlac7P+n6UUBoLKC1TJO8+Mx2TAhZpWdGgTfHfHxtmU0Mr14ilGcoto8RKctWwwZnNysquhyDuMeXDZ/12cRdyy+fCfwZXtQwPAT/7qnmfziG9+RPMJsZwWxfAQdQK/ZqzhC+X4A0edMbVrwQOmlJdLA6hutNLEANbMnR4EddpnGNtiHIk75LgbJ9gPjuTV1ANSLcXvYsmtp7</vt:lpwstr>
  </property>
  <property fmtid="{D5CDD505-2E9C-101B-9397-08002B2CF9AE}" pid="25" name="x1ye=27">
    <vt:lpwstr>mQGOjPSPz34VY+GblCcWQ0wnZqY2CMzXPTABSEE259QEo2c+ZYfCob/4+BbKHrjXejcsEBkZrA5xnIesBMp+IDoUVhg9JUeaznpkKo4agp4J/Nc9osXX0qvVE71Ay8W0+63PcV9Fii68fjciPc4q05Gy2tcRDpIf/Tah4k5wsJlMryIhAjYTDYkGARqcxXKpsUR+t74bl183CuREYmr5KlEv2+8bi/FvTGv8oEU5EcaHdBWQ36njD/ERls16fap</vt:lpwstr>
  </property>
  <property fmtid="{D5CDD505-2E9C-101B-9397-08002B2CF9AE}" pid="26" name="x1ye=28">
    <vt:lpwstr>2AbBvksnjp+Esj0YKl2xH18Uyd+4CCfAnbDnKgnCt47kiCTtXJ36rr0aQAajOmNKmJiRhPfJegIX7htcO2/w2YFbySbiYSPiN23Fp1M1bbOXaG1bFuFRuD5ZI0te6EIYPrim1hePAL8pFrOjz+3t+Vc9EZzFzTuK0DAUZwdTRzlWyjDh7tWBxGG/uYvwdl34F6IWjsgzu2eFvutuT0eLbYEQS0iXPNntO8WWBJevWtiptXY7q5AmtwE3sw+hRTg</vt:lpwstr>
  </property>
  <property fmtid="{D5CDD505-2E9C-101B-9397-08002B2CF9AE}" pid="27" name="x1ye=29">
    <vt:lpwstr>q/qqxfFj4+f9RL6/Zw20rK3wspP8YiWR6yGR5EC62rfFbxJr8HWuDTvqane85ZH1A8NxRtCsayAO7c+krvepqS+xsVcUyeCMupZ0UWlOudCHmsepxSBGT3QhnYhcoKEl2A8t6Mb4kioxe1YnbD9HtJnRCBqnpXvgNGn3TK21SfHF7NPaEXG9fevhVg+B0EIWIMKklepUlchJRouNj0zbW1Yc2T287aAmrUI0PqpQ8pzu0VJEQ8d7IOxosqaUdwo</vt:lpwstr>
  </property>
  <property fmtid="{D5CDD505-2E9C-101B-9397-08002B2CF9AE}" pid="28" name="x1ye=3">
    <vt:lpwstr>kaPWwQRmcCaNKuKfEIQMyHkQPMCGSmB+LQazoJJHSj6Ke9Xwkc6kL3Lt8yvY5MaroPGkP+mEmeuUTxSuCbeyWrsw3Oxo48B1GKEa1wqUnwSFzhR7jd0Ii6Z1TfSdMG6CoeN+gtU5U+/2XYOmnP/oaT6yYYa3lu87p1VwCST7Ukfna6xhEWScpypHHuJOdlzriP//dpd/sil8vhcYHuCIf46Eg4dYe9uCRDeZLs+2slE6zQ4kjhM/R2r4AcUMAF4</vt:lpwstr>
  </property>
  <property fmtid="{D5CDD505-2E9C-101B-9397-08002B2CF9AE}" pid="29" name="x1ye=30">
    <vt:lpwstr>Z3BLdcO9pHvNq9uyhP2L46iOGCS7T+9vywKTXI5DyZitR9qdaURPObbjE062W0YDTc98NPyFlHho6PUTr+9MujQ71e9XZGEFfRjcZSxgDTDoSqNv/z0UrU/fXWNUPtbS99kNKYdr7X/SFBZtw8743S90vyVA2mQMPvkq94AjoTl65qVHOifgN+vs2XnedKDC5iBt4FUob0100pgviuTjA2H4HKEUFifjIoVBOq2g0t4JQBoLgH/Ru2M92omLBm/</vt:lpwstr>
  </property>
  <property fmtid="{D5CDD505-2E9C-101B-9397-08002B2CF9AE}" pid="30" name="x1ye=31">
    <vt:lpwstr>1bXfpPdPf625KUMYv5W6IaAygLE9Hg8gurfUPD1nwQaHJU/Xf0ibwqaFrEiUwseZ7N31jIfEnSXNVY42zg6jSmLI0/8hJlZ7OHlM5D+MSuPl6Sohsjx6dXlMopmhXkuBoqwcbGloXeymWgBxMThEgl5tMM1fA9tg7k3tUmD2WM6xoDgWjD1ZRoUm5ZEFcea4nXFvstS5KI2gjphDLmM6TRBBCir/WSMT6Gjkv+y4J5L+/wlA+GUvVrrkHVG94I2</vt:lpwstr>
  </property>
  <property fmtid="{D5CDD505-2E9C-101B-9397-08002B2CF9AE}" pid="31" name="x1ye=32">
    <vt:lpwstr>9H2in8asoWcuCvYLBx8mIDokm2+Xpebhzmt/y37GtzePWWOczTKjjEeM5yCRQoMsNcrOutBFTE5vPUX8Y/eZ67Kkpb4R5oJE6+LSb4evq2RalbgEsktcg3WsRGh9rszurWM6GAYP9me/QkREEBrZfw0pzknpyGba78SWkgs1aHKBKXHZc79muH9rtm8v2LQefvhi/bfEcIv1RGvKW7HEbuSmO21whg8GwepvUF9keKZjIL93e0mO9YIfC4GECEs</vt:lpwstr>
  </property>
  <property fmtid="{D5CDD505-2E9C-101B-9397-08002B2CF9AE}" pid="32" name="x1ye=33">
    <vt:lpwstr>sRBn7Debf2hPeg0Zwg+jzSf9J/nhNo/6T+9InNlT9nRKQaVK0ovY2rUBUvlqCLfNGO0ktQPkSMKH3ed00XDMX1hmavMMFBtCDpJyj7GM/vwJFyjEO8wp+IjNaXW1vR7Y52B24IMQlzoCUh7ormL6ZvG6stS+3ltSMSDC6B1WqHlYJTuruN9yPMSmg1mkGJHxIwAx+6v2Ri5XvtDnPqs7Dtx/4Nx3f/RgiImSSIPXnB/EHya/bcCeuULwVUh9C3t</vt:lpwstr>
  </property>
  <property fmtid="{D5CDD505-2E9C-101B-9397-08002B2CF9AE}" pid="33" name="x1ye=34">
    <vt:lpwstr>c4J6t7u6zwteYMoSnor42zGV0uBsP2BbKtpDW7JcwvDwIoLKnqmT559vRlirnNPU3foZX48v1FFDumoKr5Q4+bYP/T7AiRasRHYQLWTgjHeEz/DuyD0iODC3LZqNzMi7JvM7PInpNd4osU2m8P1ksJOfpREvlvFB8ZuQnGj0GszdgmM117oS/HfC/oVOgDp9hmhazcmu0Fqi4LUFG+lpxVAJOu1CzjAtPMGqho6eKDpktqPz8wnK5az3h9PWk6F</vt:lpwstr>
  </property>
  <property fmtid="{D5CDD505-2E9C-101B-9397-08002B2CF9AE}" pid="34" name="x1ye=35">
    <vt:lpwstr>Ceua5u4RZboeCOaqMMlTMJOgumJbdSoZ/efEJhTALGQpTYSepUgd3DS0X+pUUBA3bQ00nAOBcBhqKdvox6aDuDCgCakBB5/CgxCFFvpK9p2bRX8ZkKiejP5QHUlXQRvoE8MT7CHEqyACpkjtZZgAuRiZS//mdK0FSeZt7AXQVjJM78As9vWMsBFMzMR3DFt+Z1/tvF0t6buvYn+fn3ok7jun3WqqEIAxEH01U+L7+JHMRywLgUw39zzqKrjIwfq</vt:lpwstr>
  </property>
  <property fmtid="{D5CDD505-2E9C-101B-9397-08002B2CF9AE}" pid="35" name="x1ye=36">
    <vt:lpwstr>rH++Luj5Gx1YahxLOPDT5/j8HcRMSr7Nhy1eic7qvhrwWgO7RiDr10xYNN3duNk9NglfU7WacdiYvbblmg5GQXbPAMeH7XJjm4GIZAEV9iMJF37jI0T+puo0n4P23OybAz29cAQqXTqPQL1UljxY5VT812+2XFOgSleKLYe9goSLN/NMrNyjH13/aPhyt1LFBuSWIPmHUN2nBzLRGDiU3ZGKIp01NuY50j4YSE/JifF5SeIrrCWE54Qb7tajueY</vt:lpwstr>
  </property>
  <property fmtid="{D5CDD505-2E9C-101B-9397-08002B2CF9AE}" pid="36" name="x1ye=37">
    <vt:lpwstr>ai7lwNzw5MZRcqbXLTgZVSGXNF1zYzNYTKutHCtSk9dRhS/B4+HK5kGrf0i1LhCO+BIhpKIBu7pAHET+J0MSxiFa9BzZyy7EWITX3iRwQ4Cew0d9ArKktBtLyGeznEmyGPD7E11yJ5bwYN0SiwaIZlniAd1jm2dQ/EUBTN2+V9GBx6K0QB5CfiiHQPMTixV7Hz+2a4tjriEubgWyOwSJOgUcYcebQxyTO90+ae3EdDiwNe1oGhp2ViDJfkSmkji</vt:lpwstr>
  </property>
  <property fmtid="{D5CDD505-2E9C-101B-9397-08002B2CF9AE}" pid="37" name="x1ye=38">
    <vt:lpwstr>L5EgMwvrLHak/22VKFSxgK9+wYoDuSeI3XtKLiA3jPom3x9+Iq8QYUviDb9qe/0+qwo+x1yr29a0UAPf77s76dCUGD7/eO/awRyM4fIAcKqgrf40QETZqxLae5lPqCjeYqP525UvQ0HtWY/RLxAMh5i0fNRL2kt09Z7Nw03AfYFu8/RRAp7gbeyX8DDU/1JFGFypWHnUMLtZ+TuEcmw3ot7FZkXZ+QJfyxn/gDaBN1DTFy9qK4maDdFK2hjoGxf</vt:lpwstr>
  </property>
  <property fmtid="{D5CDD505-2E9C-101B-9397-08002B2CF9AE}" pid="38" name="x1ye=39">
    <vt:lpwstr>66NBa6E3qoTtKz+vMSirfsyw/w63gUVVpmPunAgBjTTLHh4ZhK3MutAfrSCV40BZu9v5ddlIDnsUfgpWY0iSrRVXA5zynHvEQ0qB+bE883yGvtuJetR8TnbMiajS1ulGGXf3+GT0wUuQ4+j+pOsWktXXO1nTC0j5cMfohoD9Kau79eU+8AbY5/tin0bTYzW6Re7tN2lQM4wK2RWwqqtg7vreCS2RGUxa0cFY2BAwOjrxYvQyyQAy+cX/T6RaoOi</vt:lpwstr>
  </property>
  <property fmtid="{D5CDD505-2E9C-101B-9397-08002B2CF9AE}" pid="39" name="x1ye=4">
    <vt:lpwstr>1QTqN/WYKhADVxpWHsCrAu0kvaxSBeb4dKIPN73hxZhoJcPNyGUslXvfh+5WnRWqEzHZiyvxqrUitrp8p6CaC91NqPDzkE/gbyE4hGJWeVm4LzoJa/e0nDAlB+1tHdBUQ2JACnl7pJ/eqzJSDI7vhbB+OcNKNrKD5Co0mgDPuqgeBsNxOD6Lz9VumxafTz4pFg+gAyW5sXl8Q1VthnJ32VoMoPJucjsdP62YUYzQzN3jf0Zl0d/fKNiKhig53yS</vt:lpwstr>
  </property>
  <property fmtid="{D5CDD505-2E9C-101B-9397-08002B2CF9AE}" pid="40" name="x1ye=40">
    <vt:lpwstr>n/fRvEB3YjkW9SmWzzkOTyfwDF9H0u6KvWvntKzAhKTrBHGNv2xFO4FlItOjR0c4XhBT/sGjGVwFMunCN3B/1uHkudi9+wioK6OaUmjqAKTZ3GfO7qZIoLoQNmd1RP/E8SBcHHuqkVhdPS4D2Bic70ZjB5+pBneTvo7XUKxPeLnl+fhxlz4VDIHtC8WlSFg11msGtKrijRsljORu2NXWhOYGemrUAmRt7iOLsrqdq7YChwvy27mXxVGoBmIXJQh</vt:lpwstr>
  </property>
  <property fmtid="{D5CDD505-2E9C-101B-9397-08002B2CF9AE}" pid="41" name="x1ye=41">
    <vt:lpwstr>oaimXZOxPVeRCTllVTDccw8gvifXcZC6xln6bMvwWDydNz/dUazcbgslNluFNpF8CVQO7Fe03sET0XcUZpExZ/Z1Y4fJ7kn5lhaaygD5uGluUzQcebnYDdU1NXQ78XgGDAtYr/rilWRHO2FoizW87N0LQuBeEuvLt7YtuE4OFkp+/wLuamKAhiDmPrjoJ3BD8uX+/aSubWAxWUd7zif9hG0aQpguDzHbOYXg/ZPop2phpal7OzzEeViiW5g3W4L</vt:lpwstr>
  </property>
  <property fmtid="{D5CDD505-2E9C-101B-9397-08002B2CF9AE}" pid="42" name="x1ye=42">
    <vt:lpwstr>hiChyIYzlqg7ti6Ij5VdXm4FJYMXlbdWYpSztLxNq9ucFIcmX1UV3Mw09WSTugXzWsHI2IJFl3vZlDBqnrWkCkVGQvT8C+K7tHtPvwYYXYlVol2qvYLM9t5PBmu15f+730RCQ2jSwMKMBEsPau83Lj1nAHoGYhnd9Cs3yHgtdlWYNs15sB59fJdeY7uvK1Ynt4BGXqEaTtlvS+AR2bnDf1A+nVCI15G5D6a7OI3GLGU3hSXDpFToZj0waGHDvXB</vt:lpwstr>
  </property>
  <property fmtid="{D5CDD505-2E9C-101B-9397-08002B2CF9AE}" pid="43" name="x1ye=43">
    <vt:lpwstr>xmay8Ff5+xXhxaNVZP0Ruo9zlU/PFCNA1eEJBksqyYqK5CIRXfYavTo0+I+R+ZpkH8LGLhoI1RZtKbUQhURhfq55taK3YC6tKNxOcozZOkGpknPeC7MSCvgEQyRYOqHhb9dIjGFrR100fFQeriZssFg5I3JujakFg1+SYrDZ/n47fjikmaO/hc56pbheQLyOaM4XfciNKKujy4zMyyWImJv7DE+KwhdxJX1ckC3v/INZeMEkp7XzmQ7oQ8WRjeo</vt:lpwstr>
  </property>
  <property fmtid="{D5CDD505-2E9C-101B-9397-08002B2CF9AE}" pid="44" name="x1ye=44">
    <vt:lpwstr>ZubQyE/Qw1LjIpQS3YnXEuRiCh23s6jErMLveGxw1HFyvuSFTO1A9pEk5CfEcB/aepNvpkCspEEzg9i7hV61OPgBlznbUR+Hyu9uKB0oWeBex9rAQ0nHptNCITq1tNiNAKZl63DVY98Ko/Ow4PTE/sUdI0py0+dtlhgRbSsI3HQbYPe/Ff6a6E9iekPf2u6Vj4W/ubl3pULXoCWAow00ZU6nqN+aWnqf+emV76fxrLUyy1z5NEiIfv4u28moJvH</vt:lpwstr>
  </property>
  <property fmtid="{D5CDD505-2E9C-101B-9397-08002B2CF9AE}" pid="45" name="x1ye=45">
    <vt:lpwstr>VjmtUUhNIcDbaw+DCELmTaU2+H1UQ7FFsovIAE26MokHh/SOw3KaVf6Thq5cOxhZGRrdar0n8PPVX9wPLZ4tjNs3WCh0pb74pv/QKnQL4cAq/eycMqbzFa/sOS7IIU3QJMMzLZ1DnnPADMfw35Q9eYwVg5nh9pgCjOHnU6ZelMyIeZ93emJENXQ64B/KGMFcJjRJoCGeOsXIodYhEfbk89MfDkoiz3OtdsGBJ1BKH81Pifefj/MWnIl7XJa044R</vt:lpwstr>
  </property>
  <property fmtid="{D5CDD505-2E9C-101B-9397-08002B2CF9AE}" pid="46" name="x1ye=46">
    <vt:lpwstr>+07ZMtDUS56ebt/ahsHsiz3+LIt2aJm82nNAYlpEM/YIN+waPbsIi1tN3SuG4WRjYMFiSxtAEU2vKisLma3Sb69pEf7AG1C06saHsx6JOnS9yCn0sF6Yo6gZ+M0FmUc1Rat1F64I2asP06ll7lpm9HbsTWUfqakPneHYhGvch4ymknB5AghFXrVg4smoendKQ6zqwbhKKWjZGZO/wv/rRIvGpdCOQqV8Hjp5F73nrJ/F44LV9U74Os/vwsKM+Bg</vt:lpwstr>
  </property>
  <property fmtid="{D5CDD505-2E9C-101B-9397-08002B2CF9AE}" pid="47" name="x1ye=47">
    <vt:lpwstr>6NnmUJ09Bra3IapnnZH28Qd+XPJmVCjHYDQgckZbGb2u0r3ykXycYo7krSTCXMNPxn0P4WgLUXcgNAXpBgfhEqlekMhCgsV57W+lQ1iugvOubY66MDl3UotGz8vNhyb7wErSl1i92WytA23pMSaZfEck7Gw2dVzw4soZneQHJPq4P+BZfpnMkMYuEJkYJTj9kTN0ahQAyD7Qe/hHnogHL5rLK0WpdMuQBv1Red+SqOcZ1LG812DcneZ0R6f3w7o</vt:lpwstr>
  </property>
  <property fmtid="{D5CDD505-2E9C-101B-9397-08002B2CF9AE}" pid="48" name="x1ye=48">
    <vt:lpwstr>XAjklvJ02VHEFhsjr3j8aWvv5aH++Wg4OLY43f1cSP465djyF3zpPV8dyB2FRubyzK4VHhFnYLVZe1Lzl5nLLARXJ7AmUIhshwacr5rjizrh71o2Tyh/8HI4h2X/SaU1fX5w+jEYBtDF+YvkX4y7boMCEUHiXII53h9iLThkiocIRlKwptXQCy3EiwaylgIpbGV3GsbHDzl+pJ7cqpIUlAtXKhvdZk1eBBUOnxPpqEECb77OQaGtJhcPOBOEL32</vt:lpwstr>
  </property>
  <property fmtid="{D5CDD505-2E9C-101B-9397-08002B2CF9AE}" pid="49" name="x1ye=49">
    <vt:lpwstr>rjCXDeI+wvSwx7f7dyuBOE985BV6AYydqhFnAQcoZO1uMnvmISAZrwkPNCSnXVET6Ykt7LGUNmjHKjv17BzB2UCf2C7FFr08WbmiNBttAgz+3Mkdv9UPublLSSVy4NlYz4jqpUeThcXRZfjyKDefhbCSBbYsOnyqLqypht8BTYVpUdmcUkdASwAyZiN9kWosNrWthdr2rWMGjQpX7HI4IzM2/GrwR37r/PtrDjNtYB+9vVwTGrYNCUCx4kwpRZS</vt:lpwstr>
  </property>
  <property fmtid="{D5CDD505-2E9C-101B-9397-08002B2CF9AE}" pid="50" name="x1ye=5">
    <vt:lpwstr>lRWBSsMbKrBA9YmUpv4oNESRttbqAD263F5zM9nUBwGqfrDmZpa+zSIyWVaGAQO2HrgGqNLhoSyyWDvwA+kSmTPMroVDzy5aeJycTgWUe3PegoQ+tV9GORKTSi/hXsEkwz7rb7GlgfBk3qijA1NMlNZFMKIxwh3p6bOiTMZ/W8BAfneN6uvyyPbLn2Pfr43uQqdZ3koo9zqIpJ09KHGJa9yE5koZopuGkW05rCIYKiLhV0jxqovXehx1kkpO9pc</vt:lpwstr>
  </property>
  <property fmtid="{D5CDD505-2E9C-101B-9397-08002B2CF9AE}" pid="51" name="x1ye=50">
    <vt:lpwstr>rOGer1YfsaWI97kixIQHbETogRGa4slU/6Cky7FIgSz6K/hGqLzSKivGuaHf0yjDPXmRcn32NlNoOjCGD6QV8HlmfftsnK/XwYf1DG7M5oNWLUTacsCiNciHhepSXr5XR+7LaSw7Ve/Y2zL1hBORevpVQS3iDjjyKJSR94GbZ8A7olF4SuE7+h3qsisHEdFndxnFKucFm0X4HOh6C4bZeZd5MatvrIWIF8c1OxgWuzb+bGne+kuFkPccTZI5uuu</vt:lpwstr>
  </property>
  <property fmtid="{D5CDD505-2E9C-101B-9397-08002B2CF9AE}" pid="52" name="x1ye=51">
    <vt:lpwstr>6XAQZ+GpHoRv4Gr+3we8ZNGmOb4ZQ3UykWXZOHLk1jTeIShAntlmvZbyi8M09KJXKlzmnOKTeLHLGyE1ZVgvlnfYsJB7j6poRt12W8IaXvFLj7vWJdAVH8WnEUuPPkOvW8SLb2Eb3VK3GD5TXAnYyhhKcuR9xWrUadI4Ulc9aNVkaAsYa/xGdyc3+gTCN6YUTSep3sWPtz8AVnUIxVFGNXmtacn/UB3LI7m99UMqX5rUcW9ZlhIL5hfKCG6jjK/</vt:lpwstr>
  </property>
  <property fmtid="{D5CDD505-2E9C-101B-9397-08002B2CF9AE}" pid="53" name="x1ye=52">
    <vt:lpwstr>bFNiT0woYY4GBv5rnwNoisiWv76TCkBLuKyOhtp4vaHiYYU57yS1qRQoalEzyy8PKqwnP+6zq6Vv615GqLMk1rr49RV9VyLI2+culeRIirSkBq6dxrIb+xqbme+nOBAzx3jYoGm/BD8utfAMVyEAz6pHN6jkgWWmVEwnWNsSyhUbsZw8Utrzfef7/kxu/e2NwhqZ86boUDY60UX22IerhIUa16sgNcCb8aMYaeg4zfuCsTCefjobzjEPb4EzQ2G</vt:lpwstr>
  </property>
  <property fmtid="{D5CDD505-2E9C-101B-9397-08002B2CF9AE}" pid="54" name="x1ye=53">
    <vt:lpwstr>EK/6ZfKvIygmPHlEUvjq72yfzVPZgs8/o8f4HqOLcKLOhkgGeSADDEWAsR/pGzl12/Rx8MOawodnEvVlh8dkqZt17FvJrvBXTF4kXEAc4mFXDe/fXZ4YBs/r2+id5NsknKR59hgMNJ2DWoYFlW7/e3x+5IuJnjLjyleoywUND+LKqvPXsbH2gy2RP/faDhkpgpjTro6eKjfMsW3KmvqMysqjnlCQRL6G1MXsJ2tsMaa2SyiULyNm7wWyYM7SkHU</vt:lpwstr>
  </property>
  <property fmtid="{D5CDD505-2E9C-101B-9397-08002B2CF9AE}" pid="55" name="x1ye=54">
    <vt:lpwstr>0o8iv1Y5xsFWwagKZ1wQ+Ch6md2ODNj+HbTjGD9L+BswGduDqYyvUdSoG4/xHk0cKFOP9onE96UULmaE7mFhqmnlU7HvbqXjAuZ5ZrVTSIDwg61o18VL+fGr8qVEoWMOch4QGQtOBuiEjjxYJsRbuEvotSp4hL0k6qo68fTnAI9QSbYkbaaGi+3U0tYlTT9dUKyvq6Sd3OW9v4a9XexcvNNNCVJYXj1syol6yEpaLya6krRx3oR6MloGWBspTA1</vt:lpwstr>
  </property>
  <property fmtid="{D5CDD505-2E9C-101B-9397-08002B2CF9AE}" pid="56" name="x1ye=55">
    <vt:lpwstr>J+0i9OB+SIfo3F/0/AD5eOWPQMtYRD6Xfia//wQjsDARTFcSpj0nYbQV6GiAoKSYOEsMMtIsHNZsgv6S5ysehIrQh/es8e2JCyzmCJ4rvUf0jlW5Gi8oXZKI5qNJsf9a3jAZ5XbTo5W7RvwMDu3ytPex1muKBi0zCA4wYcTYilzVm6HPzA2TPtQLdLJhrn42pkPQTiprdti0taus4GPgES2VviGcKqspmj6EVWD47hDX5bG2N5AQVSzBNePQEB9</vt:lpwstr>
  </property>
  <property fmtid="{D5CDD505-2E9C-101B-9397-08002B2CF9AE}" pid="57" name="x1ye=56">
    <vt:lpwstr>YjeDvFnIDxzHxJ0Ok+2i9F2fLjq2r/dz83SHo6jI/YIssA0+YUAlft5BFHsa5JckO+JqhakW80mYGjiu2V3HWmLZRGEmOUU1L4650bzDEMxQRgw60jUgjQiT2fvvWoyJh8D5AL0omIAkQCqSoz7PlSqIGStOwKo4OSuNWXKeVyrCWt99sZpd9TaHrWxR9/J9XdLbAbWsEyLeUQ0lgfGCm85s4rAwWUk/BCW8/dMPP0h85RmbvzVt8nBYgOwwkgI</vt:lpwstr>
  </property>
  <property fmtid="{D5CDD505-2E9C-101B-9397-08002B2CF9AE}" pid="58" name="x1ye=57">
    <vt:lpwstr>m/oh5dDLgZUnTCm2HlcxJc2iaiT7RdzG+J4aDsYbicwydQxaL0Tubl/akkDpF4u6QKMYJpDgtbAJAO59VgAnh5sGr01ZsSydchSLNoQWqGMrTaswW4gHLlS6d+64rTmGl1vW5bng0ZEY397G3Pycx4v/PbQ+RCv2c6Gd59Kd6LWMIEnJL+cNQNKC7uavC40MQhlBq9xPm64C95Z6qrHFFvoSXJBvqUNFR9NSXkQXgg+P4NddgC2jHC3xMb3BgTc</vt:lpwstr>
  </property>
  <property fmtid="{D5CDD505-2E9C-101B-9397-08002B2CF9AE}" pid="59" name="x1ye=58">
    <vt:lpwstr>Svn7h7QEiKCTKOiaDCb9nHjDHnRwxFolERPWEyPgCBbhFi+DfkspVgpyrTAoGmqfLHdqOmOR/oWYt1iKc4A56yCj6ihO2qxvf5l/u0crkWTIwXSjjeTs/b4CYw1HFaZnPrcV0/KeuwQrj6N+jCT0OX0/7zdA302qkBMvAqXMRnvwOSmqt38j/coUk/5X0qgF141IPbzKYnKbgrBWtW0xBbJEkYw/uoSRNsbax7Vnakh66rJJ26sqlnxjoRe+HPk</vt:lpwstr>
  </property>
  <property fmtid="{D5CDD505-2E9C-101B-9397-08002B2CF9AE}" pid="60" name="x1ye=59">
    <vt:lpwstr>pjKCaVK8BURFtwcjfq2CNjipiLWXzx6r6HjlQeDzho2ADxpYIaNprjEmx1QNDSl7m0TTG3mXD3JpjIVJfWTLGKPEbpR3MrwuQQGTKEAQokM0SMs9zwjivtkQAYJNZhV4s10LDAU9uNf9zWISylb/f8QTxLeabEMWrOAzzwWPZcTOyxlxtfdc/fyzGTLV12HLVjMhXuT3xXfGupwW4w4eWLJzMrCpLHvDQudj8hNzA3ZFym80HhHdWH6f3w1Rj80</vt:lpwstr>
  </property>
  <property fmtid="{D5CDD505-2E9C-101B-9397-08002B2CF9AE}" pid="61" name="x1ye=6">
    <vt:lpwstr>jIXO5hSrGAVajW2wIADaStpcDiGv0usGf7jTi+tGUK8e9tIGJA079d7hdwh8Zqxa4cowzxcxb+nGbrAl7B0YrTy5KBeG79sIOtBHfFohans5ABBjmZQ+Nto2qvg8pKtfksKFF+CTI70X4/Jn/gp/QbX1DyXiyauGwOymquw7xrfSKqS6YqgGMia2igDqn5dCi6BXnQNwcaYyWzRFvrWGTZTIz1BBTz0PZFhdcAfKEm2NDg/O2evfnEiuG8PF1yi</vt:lpwstr>
  </property>
  <property fmtid="{D5CDD505-2E9C-101B-9397-08002B2CF9AE}" pid="62" name="x1ye=60">
    <vt:lpwstr>mp+8BbSRzVdjptaP9AoCArclrItTj9XjHQyKX2W4DJuHeEHxU6EFMoRbVRZD7l3c1EWPFcz9T7uSJ+mligRi4ZhU0viyv+4FGZ4d+Kp5M6DM+G/Zfn3ka2buMnBBCuxJdTgnZukWBC2N6a0inwohcSzW//P8PiXkknDb3gYxZqBhcEJZugALKFzZjuZCt9A+H+bY+t1hFBS9H+tVIyaQsYiQ1Ek5t8S33nvGy1DIrq+BqFTpL+1v1L68bOqcohZ</vt:lpwstr>
  </property>
  <property fmtid="{D5CDD505-2E9C-101B-9397-08002B2CF9AE}" pid="63" name="x1ye=61">
    <vt:lpwstr>S+uMmFJdz9kfNZJhz6K0f/vx7d24gDfanjxBKsC3sdTI9KnxfRMWSX/Af5RsmK7EYLF43Duo8rRQdqnqEgyGuid4C/jO3tgFvWQI/EaFQDgqLNge46J5ERg3kD96cLRggKa7+Inwujn77MjQxK0rgN9Ipfr+AQn1zONN5y8eqiUMMv7yEI6zx4GzPgrbKZqP6tYaqX4d4w6+SkRBdIo36RRMZ2+aqwUrHWUaSH2K/MBP7iPfbkLiRRybyHani+J</vt:lpwstr>
  </property>
  <property fmtid="{D5CDD505-2E9C-101B-9397-08002B2CF9AE}" pid="64" name="x1ye=62">
    <vt:lpwstr>6vXX4XEG4j/nU8QUAPylCgfS7U73X/ViqKpJppt8n4Zr4d7cSo87vegpica9CdO5HWgEaaEvlGwGqEtawVnyvNGOyptluneFBhnkB7D47LOJziD908c7P1hQZGqydGC2/qnGsN0iGvDk0Umcpk6lRbipVGlwjVP+qEfNvzJX6bTKezQacyz6muEOosGcFrZoJ/u4s+QuyLMcqSPp6kLZqpv/7D+x6xfV07PYLUSL8stFamD0srZ/vg3WFDss0kc</vt:lpwstr>
  </property>
  <property fmtid="{D5CDD505-2E9C-101B-9397-08002B2CF9AE}" pid="65" name="x1ye=63">
    <vt:lpwstr>r5xK1LE/9fBIWfmZlZgba0o02MC9KMW3+140n0nGY/SXHf9KOMUyJ73lLJhHjuy+FJiVTiz7/nis6G84DPvkyq4b7iQMODtZ6dSkVsYFNEOnGpqA+hK1OUzu5cSpoChMoReC7NMRELDKWZOes0+UVUM8Lwf75DwEVocCXxB2KNPN99P+manqjcu53/ZrClWGs6zg8iNc+nkrhwiGasfdyRfN8B1hoEAIEwrhOaZmb5kIWte07HgZM7R3dzNO5aU</vt:lpwstr>
  </property>
  <property fmtid="{D5CDD505-2E9C-101B-9397-08002B2CF9AE}" pid="66" name="x1ye=64">
    <vt:lpwstr>276UzxGOp9J04ZSDYcydKWyq0M2IsSEU/oJdpi91xsO662OJPy0KiVlacGq19MDlDfaL1+vaL5Qx8+IPPZXJ07m1nQLjMlZsdTrTTW6olm+oHSbNRJpI8elBm7XsjeVM9t7dnmOADNAfxjBzQFfubMckTbmNkAGM30tN9bkHBZHnb1mj0EyI+KbGwVlR6TemZttgCrcHqO/KUJPRn3Xx40L5JnVr96jcjWVnB/PnIp3PkIoOsI5DJHBVRHCZeK8</vt:lpwstr>
  </property>
  <property fmtid="{D5CDD505-2E9C-101B-9397-08002B2CF9AE}" pid="67" name="x1ye=65">
    <vt:lpwstr>u1tN85s9OADGHaaVCyXKjjLr66qVYZJZ+P0i2jnvEQs5RfNpvEJ2qfBywu2jZjjG5UDzszjautsk66LyBeXO+QxkM5XPntZhlJ49IOM6J6stVRmMk8tBtW8cWg39XyURVHO9bUP0wN+lN/BtwBPM84XWcOOWe12A0B4Crxa/w2lotDfSILyoVNppuIu3r3nV8d3P0WUBa2hTiLSmqNGXsOarzT91gL0bIeOU2nYUDYaDDaN0MQ1jELp33oUVdli</vt:lpwstr>
  </property>
  <property fmtid="{D5CDD505-2E9C-101B-9397-08002B2CF9AE}" pid="68" name="x1ye=66">
    <vt:lpwstr>iCOon1y1gnDcrKwauS5wZCcQf+dH5PCN832gUYEDly+BnCMV0MIl4xdOPdV4Pn20YA3PiOpLnrUmzar82oPX9YlxmStzoM8AMbnny6T5TxyMuXX4mS3KrJou+OA0ApmseqiaVhR/QVxyxG7roz8fUuN2ZKDwjUhsem4I3R4tsqMuNWPCvTCH7TKeZstxAPXD5K/lVs3siuAlEQXRABIHzwA6zw3md4742A1X9eLFVNMdzpPqc0SoYaO8QFJtOn1</vt:lpwstr>
  </property>
  <property fmtid="{D5CDD505-2E9C-101B-9397-08002B2CF9AE}" pid="69" name="x1ye=67">
    <vt:lpwstr>kQMYPtCOqTyfPH6+y4C/fR+WK9iq5T5vNzZKrg2OObTCEKyXWF4rh0uAgF5TK2GcTvXe35ZLxdNwuVWql9LAR+Fw0tQXGgJtSPxA6oaX8PvViAsA/7qJQiZLF2bzxRNPZX9VtWP5ZxF4TgrcukjApjUyJOyvqXxftfA4loowx+m5WXK2QmsIGEUHXugcDmZ+5ePKRnxHkS0SsCTCTsnt/a1Ahd8ajO45jI22V2oDL7y2OXSA9IaWJV/99aFiCBR</vt:lpwstr>
  </property>
  <property fmtid="{D5CDD505-2E9C-101B-9397-08002B2CF9AE}" pid="70" name="x1ye=68">
    <vt:lpwstr>Vkwc94o7O3q7GuD87geURPM7XX9sfVbyRvMiV4WPvYxrceXgSzCN8bxyPmLH3YAlGLbf+ybmfvVMrRNY4+Xtk9EI5PM+WLk3+ljUNhjAtsw650mCKSEcarre8O6eJl/IrkcwGd7ZF96Wu7kJMNbBsrGdjrWVdl5NSdHQvzuwnRRcLUuigIryFa987/YRHZuh4TXrR2DTVqh5RpCuGlQpXpihHs5ElDI6G7PQfkt6MSYCNlqty92D/ERvG/0Vd/2</vt:lpwstr>
  </property>
  <property fmtid="{D5CDD505-2E9C-101B-9397-08002B2CF9AE}" pid="71" name="x1ye=69">
    <vt:lpwstr>5r8nkAEcbUvSAYmalgRTVf+fisMBGV6LsVO/6Rz/5jWqc1kwY9bb82mIxxm2kiP74pjbq4aSrQGG9j5ker9rr8Hq1xC/XNslVUKYFB+4dDnfBBZYsxKArFgvNg2Ao+q7mRE2iK0NonoRo5oQfMmgUI/w3pZ8xd/fTcvn4w0nX6ER+LUf2IvywTrKg+zPZe0W1L9+x+RXoMnSfhiJgVglTTZPkJPcU5bvMgjb1GXJbI51YOmDdba3sEqBrk6XYD/</vt:lpwstr>
  </property>
  <property fmtid="{D5CDD505-2E9C-101B-9397-08002B2CF9AE}" pid="72" name="x1ye=7">
    <vt:lpwstr>BonbDCAs51E3NGy1wNqtjXdjm1eNPEN8mcsvqJvBxTZYdBLCd8Brq9JIlAQjmDAeSir0PRPyF5BINFK1+6ZiDWogMNkeXnALjKKBrCTHWGs5zBugMkbrGCl2naJoeleS6jdHJz3YQxCT+HvUWZbSt4It2CtJJLAVTUvmozn9LlQUDhEsU4fP3YmKm1ii18r7CaDXnvIqTcfdYTPdyZ8vsdVzzNLA5+32gu2C7zX+Og5ueh9cspdEWPvFXz8sztm</vt:lpwstr>
  </property>
  <property fmtid="{D5CDD505-2E9C-101B-9397-08002B2CF9AE}" pid="73" name="x1ye=70">
    <vt:lpwstr>DTLpvLpWqbDaAWhoh2TnRG/QsoIgILD85XmeB5Djp6cSc13m/KAS6UYHcIWwCiqjBtfvYF+ziL7GzW9qZhoIfRfD7QsBJlI3zX55FlIaWG7N30/BfodtNzFuxN4/dZunqff9ih9GuYiuUNkZCzJwVNLlQoqyEAP7wO24OBX9NyuynK/bgFrCbf+Kzg2il9DGit0a89xDrWsolTMLVNt2kjJnnzNnvXVBxv9+cs41ZgwG4ya7f23uKcYQLQ9As29</vt:lpwstr>
  </property>
  <property fmtid="{D5CDD505-2E9C-101B-9397-08002B2CF9AE}" pid="74" name="x1ye=71">
    <vt:lpwstr>RsQpOCKh5S2xWUpqhpNgd0bA4StrEdLr8oNAzOIyD7MYlQYJyyYNA03IYUrIMziQZS6gdMHl0Q9pkQvWi6+mJHPyoumc6/VnNymwpv2kOx9evTa4q+2TzzssDI41eypPqiTz4uHTlsF0Z3CVunj8ZHrraHWhY0gmqlfCpJZVOMK9m+bqkkbls5oFYtpObP22OnlANBNgodLeVJ4p7Qmx5OKz0yuU24HNV+iDwDW0kELyJmWibdsyYYlV7FJ/t7A</vt:lpwstr>
  </property>
  <property fmtid="{D5CDD505-2E9C-101B-9397-08002B2CF9AE}" pid="75" name="x1ye=72">
    <vt:lpwstr>uPjLZQpdJQWiBOxxlY2s04BQ7HXe2F2ou5bZphAqvH9kKaPycJhWjAE+82WM7CR8iWrUVbpIODS7i8y4Pkj/LESP0ZxC/BqWEZSYRJhvcSH88MW6oA0+g5dnmAGuRHw2rOwwNe7ltnzmADYIkq8s+Ub5VztFjlAak+bM/LORAVZyKO7L/SYkB9XQbu/vE7G1V+ZB1PyaKs3zqCUor540lXdL37Teen18rXN0zjhJn4uURE7+KVvDHOz0auuQ7Xi</vt:lpwstr>
  </property>
  <property fmtid="{D5CDD505-2E9C-101B-9397-08002B2CF9AE}" pid="76" name="x1ye=73">
    <vt:lpwstr>mJs8Nj7llJARmOjZ/Plx2GZxJMn+XMNcWMXuJB+W52r+1Pwh9jA1XeJw5hEEjtE68jHeg3UotkOdbwVCraH2+a4iu+WmaXounOPUjsH2Ej28K//qFmF47C8CukJzlNOHKyzW1i2t8zj5KCJddhZ1CNaUKk0zBQ4aW0Z1xH5fPoAyuKDx+Q3Czbs2BRgSAabsgyxUssbLRJ2pOV9fALkxJ2ERHnuPaGjRYMe45ZMPpsONs++Pz4ezAXjkZWW7P5s</vt:lpwstr>
  </property>
  <property fmtid="{D5CDD505-2E9C-101B-9397-08002B2CF9AE}" pid="77" name="x1ye=74">
    <vt:lpwstr>fuIs2yqAVOoNL+WAR8nAvnbUYFHM1caQymMq2tMAFNC84FICO/GaIVzmBj3RwD6PS3lBVpab41WwUciSqoLyPv1LN2ACZBssE/dwPBqiK9NN+wlBcUmBTJVXp69WvedOfozcN5NTu02rl+WmmA/a9lC0i9881Kt4jyG79fwcLBVR5SaXUnVxrSTPmQNLQQunvWFCgjkU0ywk9x0ivHWbG0KMXTT/sibptSWNz/pk7ynl7Ou7tRmisco4EmvbV1B</vt:lpwstr>
  </property>
  <property fmtid="{D5CDD505-2E9C-101B-9397-08002B2CF9AE}" pid="78" name="x1ye=75">
    <vt:lpwstr>0cUmz4H9JbY6ieRzu0tsieSkV2gXZv3dOtowTXjbMuCnSOW1DwCVjrkHiQMG3bUUYBruYy95W0Ma5sED+h9yI6X2qycDNRymZAYOtlYSXLuJz+nEImkvKRr0on1PliuwCLW+YTOGml5kb+G4A0uP5y+O+NME99uL8gngCtWHIq8BoQOZAW2K2h+uxR9STm6OE3SyLdgnXtQVdzQE2uZGJvCR4vdtY/wWf1I/SDC1So8I1/OjElT12nsBU0oWW+3</vt:lpwstr>
  </property>
  <property fmtid="{D5CDD505-2E9C-101B-9397-08002B2CF9AE}" pid="79" name="x1ye=76">
    <vt:lpwstr>TvTzGi9zTycTZ/db5r9U93T+z0EYfC2gHJYr6xOZgJJ90FqBZFivoQniu3zWtDSpyoDDklfIswWl66JdwCx8WmWHtPWJbUTeoE31WS4JxG8M33fl97bammfNY9xXmkurNUlswuWvfSLznJPTMKfQ7o0/lZkhy4KngJtT4QlOPV0shwFn+CCzv5LiimyIhhiBU/Cb3eDIVvYEdNTlD1r4xVnVtW1jrNgdeHPMsatK0cRH4NXjwTqlandnxIbpov7</vt:lpwstr>
  </property>
  <property fmtid="{D5CDD505-2E9C-101B-9397-08002B2CF9AE}" pid="80" name="x1ye=77">
    <vt:lpwstr>SRb7jNZGKcPY8AAAlnInxRLmdz2nv+U+9pcIodDUvb8ZrVjKawjXoErO3Z2vljtqltlf5Ed+rt/InRUvrvGdAy3YSPawD6WFY/YqH5h0uXhYGHRG1U8nZd8nPPVMQ6YqU8ivt9LFbKaLxe7utLAVltV7m28Y05jcj6KfaukjVk8kNtPfdFo+RwhYbxHSRwT49D3FZnE05fOzigIuAKj420kXDiyLWTnJXGCStFNh3qpJGft7SOD0Zh4V3iZJKCi</vt:lpwstr>
  </property>
  <property fmtid="{D5CDD505-2E9C-101B-9397-08002B2CF9AE}" pid="81" name="x1ye=78">
    <vt:lpwstr>6Sw9nC2C1M5M5fww1NL67zEF56h+GbJCll9dYbsb0wAIPIBqoHxfgxrPeU1TLiayOx0MAiPP8DHEtA+S59p59DLRPzba35NhpZcgJzWH2KE+TM4wopBmlv9daHkZjI5rCGPxB5J5Dw2iAK/5mBAVAsZpCWcxV2xX900/piDRKiT/P1mZuZw7DxvOsEvD0Tgpv/hg4+u7r6SSwJ0agbF44KVj0cPAp9lvOFMKoeWfzbNW+KvkXn5qhqrlYN5FV3w</vt:lpwstr>
  </property>
  <property fmtid="{D5CDD505-2E9C-101B-9397-08002B2CF9AE}" pid="82" name="x1ye=79">
    <vt:lpwstr>AtlDttTi2wppI+rZyv/nb8Prw3GrU+8X4IUaWza6Ylsh/Lcssp5T0e3z22Ad3CpdJV20HmLdPuCCew8fsmpdw/MwlOuOqZj/Sp4pf6gmH6I834Ud6q8/idPhcqXk1c+xvCNJWPwXZA4cMTHHb7lMwis06te89E9Hps3FAqPWgjrXFSdcRWHL12imMeG8C+BA4Lo0TAPC9DtW98i+IJGfnQALcT5e9ajkCwcF+M9x2y+/HLxl4q3DJkZn0SCfs3P</vt:lpwstr>
  </property>
  <property fmtid="{D5CDD505-2E9C-101B-9397-08002B2CF9AE}" pid="83" name="x1ye=8">
    <vt:lpwstr>uBnLfLnmVLn3IkqBaqmmUOC2JTBOYGeWBKdpkJ+txBbGUjrGDt36Mv7Nfl+piQrzotrJKooXE9Bhnm6aXWbZ3gsBj2IKjOio3VmyDPByz97H8A7X3noIrpMruIFnu4YyZwsRocpcjN9rspdnLuH/Rq6Sv/Bey+2kQ6iw3i8QUPVmA96nVMBb3z+/bWEy9Gscv/gmFIjt+l1JH8uvSnkj+LDam72MSmL/zUEA4Q+uNuyzf9DDxCQLg3nyyvaxOyw</vt:lpwstr>
  </property>
  <property fmtid="{D5CDD505-2E9C-101B-9397-08002B2CF9AE}" pid="84" name="x1ye=80">
    <vt:lpwstr>aCBtEODWMVVLrU19GUFMaT+do5F1DeJCnVPocL4UcNQ+6TmBwtyVEF7DXXiQdzXIh+c6j7H0WjJa/3Mt/WAUJY4Zzy9fLEi8lc2Q2wSKR4kOuR+WRt0cbiwSWqyYFkY8N4vMq5oHhwMZE666WvkZM5u5PN0DzbjzseHvfDaz0A3hgZ3qp686BSy76fKoY6NciDZ0vbzgBlYqEXtzm46ptqAC4YwkFhghw7BSc4rIfcNlCoaAosAEKjnoyfTsGpi</vt:lpwstr>
  </property>
  <property fmtid="{D5CDD505-2E9C-101B-9397-08002B2CF9AE}" pid="85" name="x1ye=81">
    <vt:lpwstr>S7hhiWiWpVwyCL+WPlsflqB/QQZX23qhYmuZHBfbAilW9XMMqSIrkxopxWFXK0T0gJ0s10WZX6VcsWfGH/jqTB09tlE7f48UDqonx3b8GZJZPSfoi2CFojoUpA8qKSJ5UzxBrxMmekvZkKc6I4GerU5pYN38IvOd3rr4AtA+DUtQYRFiXtjfilVVbNDE78p099O7rl8mBEvg5+z2eh55pGx3GLc+cXLFCRUIEa7qYJHfslL9S7krCinF3KWnRPj</vt:lpwstr>
  </property>
  <property fmtid="{D5CDD505-2E9C-101B-9397-08002B2CF9AE}" pid="86" name="x1ye=82">
    <vt:lpwstr>CZz8nmcZF0AFRCYjnPBg9Fzsp1puZbaM12q0AcS5RcwgLQgbw8Hp3f71J23Idd7FTQwzfNZwjVaGDsorO7Iix+vD9Q8mAeht60z/kpeCU2fMew9HFfIEcm7bvWQM6VBHRLh59knDfNHxOafMrEEUQ2joZ0PxF65dT7HSi06tIk9cNd6A8Eyp2hQw4SnB11/ZxOenrMIvYDOtGGpmOywXYCDCDWEyBExcOAfCk6zzeX8fkepq3qx4uS/M0cuCL5V</vt:lpwstr>
  </property>
  <property fmtid="{D5CDD505-2E9C-101B-9397-08002B2CF9AE}" pid="87" name="x1ye=83">
    <vt:lpwstr>Syz8BFilhpBJYfX/r7qTKD9jAq9uAYg2hns4eAnh4tql8pvpn7PMiS567q6xcyqFyOrKFg2EgQqc175Z5CnKb+NcIOrjW58zaGT/Q52lAzB7KfWfI3M33j6TU26bBo3TW+SvtbKqQG+1NVxTqXBF180LZAN00Kf5YNWg8+jGOQHAm0CB8VXUfEb/eQ7gB9oTqjDqbOFbwM71/BRTbz0WAQK7KDAW8vzZjDoizrwRGfKWKwZe9YCaCAQ2fMIb9xe</vt:lpwstr>
  </property>
  <property fmtid="{D5CDD505-2E9C-101B-9397-08002B2CF9AE}" pid="88" name="x1ye=84">
    <vt:lpwstr>cloq4hu9WwUV1dOGaq3FZrEYhiF6RF/P88r+df3gZyogUkGBWFUKUEq3IYzjFP/INKjjX24H6cshL+/blGgog/tjEH1zOSXUQDwabqX+0a01l1cuGTLL9aoOl4XwpQ6iDa4+8xBAqUeo+uXsO3emCwyX62qC+oxj6wXGuIN8ALS753mghRmfRaoo4z0FyHQI1gMhDzd2Ou51chRcL6rlH2yAvloD4hhb7AsaZc0XQ0cVkOMkLjnsE20PdzaiM63</vt:lpwstr>
  </property>
  <property fmtid="{D5CDD505-2E9C-101B-9397-08002B2CF9AE}" pid="89" name="x1ye=85">
    <vt:lpwstr>97uMveNBkX8m7d+zwmrRuG4LTki+DwXAPjV1QwiXTDz/f4ft2cyxpg/9s8KgKvq3rR9G/R3qszg5M1PiF4dGv1XXySKU5/CwqV2EUf7LvINrP3iDyDltBpOEDNmdS2ZD1I6Hgo4KE3R2APlJE+HkD+seimmk2K4t1db1h+/L1XNlwGptkp96B+PgCj649ZYqn0cCnLjLyLbII3g/4goI18e2oKey/7Gd5mZCqxk79XUpE4iHJMgdfHnMNCkgem8</vt:lpwstr>
  </property>
  <property fmtid="{D5CDD505-2E9C-101B-9397-08002B2CF9AE}" pid="90" name="x1ye=86">
    <vt:lpwstr>iu9liz2qjlDij98JE2jCTMB6r26i/dUKUVCuRWKGwOMX6HPHstlfVX9C/CCAPjVqoKkIkoz9Mw3z/qHR+qikBHgbMg7tnswVSsYq5rCEEdI4o7I3JpZokBk7XT00SVjV/593zJ3ei+4HYBwVdo4sJVyixGKOHvHt48/LCPz3xjC9OAtzF6TvGQi66JXkDLDwgpCCFYcON0A9HxLjpNa6mf5m6S/sQa9lfgOdz/Ccj9DjHqGPdC1ddJJ7VlaDu5Q</vt:lpwstr>
  </property>
  <property fmtid="{D5CDD505-2E9C-101B-9397-08002B2CF9AE}" pid="91" name="x1ye=87">
    <vt:lpwstr>LdzsR0XNXZ6JLA2SFjxo8fTBfMB08ox8/1RtFWWZAuSlslTSEgfAhIfwFVCXve/drLGW5Twz8NfqdqbHr/po+8uJvxZ4ky8S1zKhTcsjfk7K5ufbdt80CWeMSVbWtG3spvyAnWU47ji3MWrCojOoqeYHJgixKSsCzQ5OIygUiHNCtm8I/G0Se0DNiC8ZwfMChNkxSFej+NXm/fssVsD3IbolYfJP8ZqCj+Z8LHR/vdBCmTMOPK+PrNuvykrflVd</vt:lpwstr>
  </property>
  <property fmtid="{D5CDD505-2E9C-101B-9397-08002B2CF9AE}" pid="92" name="x1ye=88">
    <vt:lpwstr>QwR63DZL91JYuKDf+EOeNYomlN7d6yK7jRM3XQRuOB0sAYLKdondgudAJEMlN629YOmIOPC4khAMVsekxWoTRvnyFpuM3P1DCnYjqml2YrYplRUF2amqLyJyNvz7xYDzRRPoQiiwhyRmxrmhwn5aUw8J+EPjI6zM8sAhj47OjbcdBTzCaKtqV9vZYoHHjm3IOI9fm5AfPcwFVYm6sWz9VU0b/q2Aby9/GEGK6Pxbl6tnH2Gay7sPlat/ODK4YHP</vt:lpwstr>
  </property>
  <property fmtid="{D5CDD505-2E9C-101B-9397-08002B2CF9AE}" pid="93" name="x1ye=89">
    <vt:lpwstr>jpfHEaY848967W5XsxSlINFPbEuHtBQAsdTxN7J3Z9QDOTsxAYeJITaOo1egX910VFvVW0r0+rmsaFwCKJpsYk2cpO6VVWN2cs6sQh8m55pg7VIf52wyzsU8IPNSnv98mTNuYtlVfKYuJhc1ywmIjy71bXPlmZpuzSdgg8XmA8bW8HdxYW08OCIsbuLMrPLk95z3is2f1tOzi+8NcldrLAESsCXm3qQ1arSd4xHUVXh9Y8mKPnyyJZIBc3co0EV</vt:lpwstr>
  </property>
  <property fmtid="{D5CDD505-2E9C-101B-9397-08002B2CF9AE}" pid="94" name="x1ye=9">
    <vt:lpwstr>RIdc5aUSOJOkDEafoZCOMexa+/g4lOJ7gHK2yn1fYMjceZyDaMhbq/j1JMy3psFnNc9kBSKfweDv5zZf0zxAsvRh45tdMGlR57LOaRgv10ue1K558ynUQa3/zElUwstWTKnOPLysiLHPfelu8eYpk1cQECaQC6ezwYSIBQ9RhO5hMNZGzPExZROrVlnfAw0cvaZSZA9wQspMJMllwY/KKrm7ys42n/JaakDu+s+DYVl/qRvD7TIbbw19Tl2vmyU</vt:lpwstr>
  </property>
  <property fmtid="{D5CDD505-2E9C-101B-9397-08002B2CF9AE}" pid="95" name="x1ye=90">
    <vt:lpwstr>4wv7hUSDYc3U5sKAAm5i9W940lsM4pvkRBBUlpIr90RLlmkt7nr6CupOCvpGvvKSN8ZnXe1YdCJgtON/NhIn/IHRbXsjZwsS7TujkNbhdXNr/Nwp2eJ9hZgVjfz/N85Lo9A1G61oGPqI9lgU3z/H5y7oF3Mnm2SYYnA7hk5ujeAWOx+E6XdWhnBPKA6foe3gSTqI1YN4J8Lzb37prM3hY8WIugB57v1AbeWySzhZYTjwRqRanWFoohVoOGYKCOj</vt:lpwstr>
  </property>
  <property fmtid="{D5CDD505-2E9C-101B-9397-08002B2CF9AE}" pid="96" name="x1ye=91">
    <vt:lpwstr>K0F9fDowe2EDKVQTJkGufY2ZIX8logITHiA7spN8HcZHagokZWrDNQH8zk2a/DR79ScBGXNiq0lKFETfDgzNYFqtB4H3Eocmecz6KMfhIGv5ifCQBygGCtlShpAYs1QD7v30+Z9M8avbEt+xvQavRKB1BRJS6qTmA0qZGlUc9T7p2JjbINH+p0/+8AkC/Xb9k562mSMsFChAOHBKvtJm+q6TVpLbt1RDEwaLpG9i8DfAHqinRVjjKFBcH7Q2zC7</vt:lpwstr>
  </property>
  <property fmtid="{D5CDD505-2E9C-101B-9397-08002B2CF9AE}" pid="97" name="x1ye=92">
    <vt:lpwstr>LHHK5NfrcTTzu2Umhh1FArqBdIYQf8TKmE7Q5rxwvEJEoyf8ALoxcz5ZHx8trpu7eiHt1EkL4qPbFvm8/cSfEJh4lXk02bYrRtrQ+V78ig5CYnc4nMw0Zf7Bc4jxYsLF5fIgSoBbaML3VTXfZhRQcSNo3GPAPIoMR7YZytKFYJwG20wiPLKnn+OHYlEQm+jd2v5eLrB/bzGO/5zUBDhFptCUvM9ZCsgiopbagxcZnvAoW3yks2SwqMeohobJknz</vt:lpwstr>
  </property>
  <property fmtid="{D5CDD505-2E9C-101B-9397-08002B2CF9AE}" pid="98" name="x1ye=93">
    <vt:lpwstr>ufj64faO4cxFPPksKQOKvv4Hdcg0hhhnKSlFqavmx7nyDJMizLsZd6JLCN8QHfL8Q8dOsUi+utKuSMVSqNb5cvugEH1OyETQ6TPjMYbid3V7HQyrFV/DGMgQgrGls4ESzmWBwxTIB+HGKRtM4H+Cz7z6hGxghQC3wS4Ue+Lp7ds2x3qAVbOdOlYxxunqRA0T55j0ZBfKSiDxKnN4TeqjpDIzMxMLeov8wztpYUA/4VQY5lPOB2PSK2Z8vQCF8WD</vt:lpwstr>
  </property>
  <property fmtid="{D5CDD505-2E9C-101B-9397-08002B2CF9AE}" pid="99" name="x1ye=94">
    <vt:lpwstr>i1ncMjXblPqNkZXj2n1lu0KW+gJQlWX6VgvceM6mXKm1/JesEUmaDEhBiTbqz/ftt/lNvtM7IEHv8zJDS87D7AwRrhi6VNtamL64zkGPMkYhTOkT3lDwPxRq9y/F7JiKGB0RFq/kEKRZ1qCTRI/mbGlanVZ+Awy+XVJlOyiPDXXGimJYjA9QN9vEEePsyJ+/KpDHZQjH5CARnOBOfAonDId/BBmhZJHt8AiI/BMkclMgwELuBFMFGpH0dDKBvY0</vt:lpwstr>
  </property>
  <property fmtid="{D5CDD505-2E9C-101B-9397-08002B2CF9AE}" pid="100" name="x1ye=95">
    <vt:lpwstr>2WZk89MkiCMX4OZdYaC2pj0V7BkvWI/hdGiRKXJjnPpla9y8/cYe/CRXLcdkO3j1qDcMhUQOk49msLhYAWW6xSHTKAMMx7smFf7ZeHqGoqd89Fi/hzZs3+K34qnHpsgDfe9vgV9Cty1zDJiz/SvNWClG4sMMBwADbVO+dX6KGw0uoBu+oAH/ufEX28DM+II+r2SUX2DgwWBmTn4bP1cfJ0xegSGMxbvmOYM4WoiuwJVrALaTlsMlcbuXhL50BaR</vt:lpwstr>
  </property>
  <property fmtid="{D5CDD505-2E9C-101B-9397-08002B2CF9AE}" pid="101" name="x1ye=96">
    <vt:lpwstr>OJEmEMvK1c6PJ7u+BLH+clB0IGBSyTEiYTZo0HV5KgoswGuNL06YuXVRaSYxK8zh452WPP5auI8njWRNnNN/Zurj9CgwbefPKhNZYaRo9WoP0QJ165fFoXNTDTEXZNuxDKwc8Sq0r+QuyY9+K3dstFHtpoRV9EebXww1wBy6anX+wz9ujnyEN4LSLIBD9VduhCZZPxI0SIZqWVIQpFHaRAnc6521wRwgq4+HogYp97TC1BcpAgTuFIszvRLvZPj</vt:lpwstr>
  </property>
  <property fmtid="{D5CDD505-2E9C-101B-9397-08002B2CF9AE}" pid="102" name="x1ye=97">
    <vt:lpwstr>f32x2EGF5pkAYri16klgLUnAW0W0IDyU+tW8d19k4iO5saG8jlGEO6xfezaZLzhnN7Paq7Vlp7uBeWO26rravFvOzmG7KVuS2uxgzxHHk346x6PbGLQy+Kfi5isH3V/mdM22/F0TqUuqFs2L7797dqaMZ0tRedrNmfLh47E9JiN6oL3+1dz2UyOHMcPWXP0koDTnBMn7/BANjvBUWDe3i/ChkdAOFHvitFeM3ZmTMaq22g2GabU+LZTPdeZKkCB</vt:lpwstr>
  </property>
  <property fmtid="{D5CDD505-2E9C-101B-9397-08002B2CF9AE}" pid="103" name="x1ye=98">
    <vt:lpwstr>DIOD7DANZd5sPPzmelBZk3K3h3G63b8THM8JJAPsIf47shRELT7vNhL1v1pDXYIBPKM/RGaVq2ZSjae9DwVk/FaxYyKXWie4+sBr/Xv+SI0ikhtuGarrTVYuznYXyCzPaaMzQQsL+cYJgo6oDoq6qpHDgB0kn3HDzkOwEHimtiZvqADdbl+Ru8REdr4ClF9+Gwqb94f++09lEc+NakW8kZOOK/7Bs15/yoMAotQYOk5VRhtGl/n37FlpP5jKgNu</vt:lpwstr>
  </property>
  <property fmtid="{D5CDD505-2E9C-101B-9397-08002B2CF9AE}" pid="104" name="x1ye=99">
    <vt:lpwstr>WqvBI+xpoJLHvRjMyavfX88VYzMIEra4iAAYjWJmFwzwQsZlwOLhotB3yBqZIECxkzQl7k3E6LJQvcRdfiGypTrqwxwMpYybNC9fmoFL60mKMUzrHp4/nfuqLHzh/SHc37zUto1HgcQvKIKiNru8AWsMzf3hrCFcgCb2FfBVbafMQm08u9InmbN/1JO6obMDP6KQjJUqkgaXmA8eU2wR9jPa9W3m78GzyEimxER5rv2XXfTHNC3OtM/zUxIJZT0</vt:lpwstr>
  </property>
</Properties>
</file>